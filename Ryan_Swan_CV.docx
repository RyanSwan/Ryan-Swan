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bottom w:w="500" w:type="dxa"/>
          <w:right w:w="0" w:type="dxa"/>
        </w:tblCellMar>
        <w:tblLook w:val="05E0" w:firstRow="1" w:lastRow="1" w:firstColumn="1" w:lastColumn="1" w:noHBand="0" w:noVBand="1"/>
      </w:tblPr>
      <w:tblGrid>
        <w:gridCol w:w="2340"/>
        <w:gridCol w:w="8700"/>
      </w:tblGrid>
      <w:tr w:rsidR="002E707E" w14:paraId="6DFE3695" w14:textId="77777777">
        <w:trPr>
          <w:tblCellSpacing w:w="0" w:type="dxa"/>
        </w:trPr>
        <w:tc>
          <w:tcPr>
            <w:tcW w:w="234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1C59CE11" w14:textId="77777777" w:rsidR="002E707E" w:rsidRDefault="00000000">
            <w:pPr>
              <w:pStyle w:val="documentPICTPicfield"/>
              <w:jc w:val="left"/>
              <w:rPr>
                <w:rStyle w:val="documentleft-box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right-box"/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0" allowOverlap="1" wp14:anchorId="581E32B2" wp14:editId="198BC320">
                  <wp:simplePos x="0" y="0"/>
                  <wp:positionH relativeFrom="page">
                    <wp:align>center</wp:align>
                  </wp:positionH>
                  <wp:positionV relativeFrom="page">
                    <wp:align>top</wp:align>
                  </wp:positionV>
                  <wp:extent cx="6998335" cy="685962"/>
                  <wp:effectExtent l="0" t="0" r="0" b="0"/>
                  <wp:wrapTopAndBottom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8335" cy="68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left-box"/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inline distT="0" distB="0" distL="0" distR="0" wp14:anchorId="21C9665D" wp14:editId="4668B90E">
                  <wp:extent cx="1270000" cy="1617738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61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32EAE" w14:textId="77777777" w:rsidR="002E707E" w:rsidRDefault="002E707E">
            <w:pPr>
              <w:pStyle w:val="documentleft-boxParagraph"/>
              <w:textAlignment w:val="auto"/>
              <w:rPr>
                <w:rStyle w:val="documentleft-box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7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78628E24" w14:textId="77777777" w:rsidR="002E707E" w:rsidRDefault="00000000">
            <w:pPr>
              <w:pStyle w:val="documentname"/>
              <w:pBdr>
                <w:top w:val="none" w:sz="0" w:space="0" w:color="auto"/>
                <w:bottom w:val="none" w:sz="0" w:space="0" w:color="auto"/>
              </w:pBdr>
              <w:spacing w:after="320"/>
              <w:rPr>
                <w:rStyle w:val="documentright-box"/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Ryan</w:t>
            </w:r>
            <w:r>
              <w:rPr>
                <w:rStyle w:val="documentright-box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Swan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00"/>
              <w:gridCol w:w="240"/>
              <w:gridCol w:w="4000"/>
            </w:tblGrid>
            <w:tr w:rsidR="002E707E" w14:paraId="362EE2C0" w14:textId="77777777">
              <w:trPr>
                <w:tblCellSpacing w:w="0" w:type="dxa"/>
              </w:trPr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documenticonInnerTable"/>
                    <w:tblW w:w="39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23"/>
                    <w:gridCol w:w="3637"/>
                  </w:tblGrid>
                  <w:tr w:rsidR="002E707E" w14:paraId="270B0A3B" w14:textId="77777777">
                    <w:trPr>
                      <w:trHeight w:val="240"/>
                      <w:tblCellSpacing w:w="0" w:type="dxa"/>
                    </w:trPr>
                    <w:tc>
                      <w:tcPr>
                        <w:tcW w:w="32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14:paraId="77F3FF79" w14:textId="77777777" w:rsidR="002E707E" w:rsidRDefault="00000000">
                        <w:pPr>
                          <w:spacing w:line="280" w:lineRule="exact"/>
                          <w:rPr>
                            <w:rStyle w:val="documentright-box"/>
                            <w:rFonts w:ascii="Century Gothic" w:eastAsia="Century Gothic" w:hAnsi="Century Gothic" w:cs="Century Gothic"/>
                            <w:color w:val="020303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right-box"/>
                            <w:rFonts w:ascii="Century Gothic" w:eastAsia="Century Gothic" w:hAnsi="Century Gothic" w:cs="Century Gothic"/>
                            <w:noProof/>
                            <w:color w:val="020303"/>
                            <w:sz w:val="20"/>
                            <w:szCs w:val="20"/>
                          </w:rPr>
                          <w:drawing>
                            <wp:inline distT="0" distB="0" distL="0" distR="0" wp14:anchorId="3A901B90" wp14:editId="457E361C">
                              <wp:extent cx="127463" cy="127540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14:paraId="669CC3A9" w14:textId="030EC5CC" w:rsidR="002E707E" w:rsidRDefault="00000000">
                        <w:pPr>
                          <w:spacing w:line="240" w:lineRule="exact"/>
                          <w:rPr>
                            <w:rStyle w:val="documenticonRowiconSvg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Artane, Dublin 5</w:t>
                        </w:r>
                      </w:p>
                    </w:tc>
                  </w:tr>
                  <w:tr w:rsidR="002E707E" w14:paraId="0A004112" w14:textId="77777777">
                    <w:trPr>
                      <w:trHeight w:val="240"/>
                      <w:tblCellSpacing w:w="0" w:type="dxa"/>
                    </w:trPr>
                    <w:tc>
                      <w:tcPr>
                        <w:tcW w:w="32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14:paraId="6D94391F" w14:textId="77777777" w:rsidR="002E707E" w:rsidRDefault="00000000">
                        <w:pPr>
                          <w:spacing w:line="280" w:lineRule="exact"/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noProof/>
                            <w:color w:val="020303"/>
                            <w:spacing w:val="4"/>
                            <w:sz w:val="20"/>
                            <w:szCs w:val="20"/>
                          </w:rPr>
                          <w:drawing>
                            <wp:inline distT="0" distB="0" distL="0" distR="0" wp14:anchorId="15EE9F00" wp14:editId="7E5679C5">
                              <wp:extent cx="127463" cy="127540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14:paraId="6A60433C" w14:textId="77777777" w:rsidR="002E707E" w:rsidRDefault="00000000">
                        <w:pPr>
                          <w:spacing w:line="240" w:lineRule="exact"/>
                          <w:rPr>
                            <w:rStyle w:val="documenticonRowiconSvg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083 1587275</w:t>
                        </w:r>
                      </w:p>
                    </w:tc>
                  </w:tr>
                  <w:tr w:rsidR="002E707E" w14:paraId="6C4B8EA9" w14:textId="77777777">
                    <w:trPr>
                      <w:trHeight w:val="240"/>
                      <w:tblCellSpacing w:w="0" w:type="dxa"/>
                    </w:trPr>
                    <w:tc>
                      <w:tcPr>
                        <w:tcW w:w="32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center"/>
                        <w:hideMark/>
                      </w:tcPr>
                      <w:p w14:paraId="46CD1513" w14:textId="77777777" w:rsidR="002E707E" w:rsidRDefault="00000000">
                        <w:pPr>
                          <w:spacing w:line="280" w:lineRule="exact"/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noProof/>
                            <w:color w:val="020303"/>
                            <w:spacing w:val="4"/>
                            <w:sz w:val="20"/>
                            <w:szCs w:val="20"/>
                          </w:rPr>
                          <w:drawing>
                            <wp:inline distT="0" distB="0" distL="0" distR="0" wp14:anchorId="568A724D" wp14:editId="184FD801">
                              <wp:extent cx="127463" cy="127540"/>
                              <wp:effectExtent l="0" t="0" r="0" b="0"/>
                              <wp:docPr id="100009" name="Picture 100009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9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7463" cy="12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14:paraId="44AE42F5" w14:textId="13AEBE81" w:rsidR="002E707E" w:rsidRDefault="00000000">
                        <w:pPr>
                          <w:spacing w:line="240" w:lineRule="exact"/>
                          <w:rPr>
                            <w:rStyle w:val="documenticonRowiconSvg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</w:pPr>
                        <w:hyperlink r:id="rId10" w:history="1">
                          <w:r w:rsidR="00EC4A5D" w:rsidRPr="00BC4844">
                            <w:rPr>
                              <w:rStyle w:val="Hyperlink"/>
                              <w:rFonts w:ascii="Century Gothic" w:eastAsia="Century Gothic" w:hAnsi="Century Gothic" w:cs="Century Gothic"/>
                              <w:spacing w:val="4"/>
                              <w:sz w:val="20"/>
                              <w:szCs w:val="20"/>
                            </w:rPr>
                            <w:t>ryan.swan3@mail.dcu.ie</w:t>
                          </w:r>
                        </w:hyperlink>
                        <w:r w:rsidR="00EC4A5D"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29ACEB8C" w14:textId="77777777" w:rsidR="002E707E" w:rsidRDefault="002E707E">
                  <w:pPr>
                    <w:rPr>
                      <w:rStyle w:val="document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9D520F7" w14:textId="77777777" w:rsidR="002E707E" w:rsidRDefault="002E707E">
                  <w:pPr>
                    <w:rPr>
                      <w:rStyle w:val="documentright-box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5E8C08" w14:textId="77777777" w:rsidR="002E707E" w:rsidRDefault="002E707E">
                  <w:pPr>
                    <w:pStyle w:val="documenticonInnerTableParagraph"/>
                    <w:rPr>
                      <w:rStyle w:val="documentaddressRight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</w:rPr>
                  </w:pPr>
                </w:p>
              </w:tc>
            </w:tr>
          </w:tbl>
          <w:p w14:paraId="3FBDC368" w14:textId="77777777" w:rsidR="002E707E" w:rsidRDefault="002E707E">
            <w:pPr>
              <w:rPr>
                <w:rStyle w:val="documentright-box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</w:tr>
    </w:tbl>
    <w:p w14:paraId="4C80EF1C" w14:textId="77777777" w:rsidR="002E707E" w:rsidRDefault="002E707E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2E707E" w14:paraId="044B7CB9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961DE1E" w14:textId="7D724526" w:rsidR="002E707E" w:rsidRDefault="0000000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A1E64A5" wp14:editId="0B07F652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6E1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815C3D" wp14:editId="1EA00F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13970" r="9525" b="8255"/>
                      <wp:wrapNone/>
                      <wp:docPr id="190511075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A4C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ED5DF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5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" strokecolor="#00a4c1"/>
                  </w:pict>
                </mc:Fallback>
              </mc:AlternateContent>
            </w:r>
          </w:p>
          <w:p w14:paraId="0A92C951" w14:textId="77777777" w:rsidR="002E707E" w:rsidRDefault="0000000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Summary</w:t>
            </w:r>
          </w:p>
          <w:p w14:paraId="3C41E68B" w14:textId="77777777" w:rsidR="002E707E" w:rsidRDefault="002E707E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22731D11" w14:textId="24FF1786" w:rsidR="002E707E" w:rsidRDefault="00B9701B">
            <w:pPr>
              <w:pStyle w:val="p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Results-driven individual with a solid foundation in business and office experience as a Fund Accountant intern. Possessing a keen analytical mindset and knowledge in data analytics, I </w:t>
            </w:r>
            <w:r w:rsidR="00066EE1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am looking to pursue a career</w:t>
            </w:r>
            <w:r w:rsidR="00E87F9A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D66252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as a Data Analyst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. During my final year of university studies, I’ve enjoyed the complexities of </w:t>
            </w:r>
            <w:proofErr w:type="spellStart"/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analysing</w:t>
            </w:r>
            <w:proofErr w:type="spellEnd"/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data,</w:t>
            </w:r>
            <w:r w:rsidR="00C8566A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proofErr w:type="spellStart"/>
            <w:r w:rsidR="00C8566A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utilising</w:t>
            </w:r>
            <w:proofErr w:type="spellEnd"/>
            <w:r w:rsidR="00C8566A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A13F99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Python</w:t>
            </w:r>
            <w:r w:rsidR="00C8566A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SQL and Power BI, 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demonstrating a commitment to precision and an ability to extract meaningful insights. I am eager to continue this journey and expand on my skillset.</w:t>
            </w:r>
          </w:p>
          <w:p w14:paraId="639D093F" w14:textId="77777777" w:rsidR="006E3105" w:rsidRDefault="006E3105">
            <w:pPr>
              <w:pStyle w:val="p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14:paraId="47362C3A" w14:textId="65ACB49A" w:rsidR="006E3105" w:rsidRDefault="006E3105">
            <w:pPr>
              <w:pStyle w:val="p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Check out my </w:t>
            </w:r>
            <w:hyperlink r:id="rId12" w:history="1">
              <w:r w:rsidRPr="006E3105">
                <w:rPr>
                  <w:rStyle w:val="Hyperlink"/>
                  <w:rFonts w:ascii="Century Gothic" w:eastAsia="Century Gothic" w:hAnsi="Century Gothic" w:cs="Century Gothic"/>
                  <w:sz w:val="20"/>
                  <w:szCs w:val="20"/>
                </w:rPr>
                <w:t>Data Analytics Portfolio</w:t>
              </w:r>
            </w:hyperlink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on my </w:t>
            </w:r>
            <w:hyperlink r:id="rId13" w:history="1">
              <w:r w:rsidRPr="006E3105">
                <w:rPr>
                  <w:rStyle w:val="Hyperlink"/>
                  <w:rFonts w:ascii="Century Gothic" w:eastAsia="Century Gothic" w:hAnsi="Century Gothic" w:cs="Century Gothic"/>
                  <w:sz w:val="20"/>
                  <w:szCs w:val="20"/>
                </w:rPr>
                <w:t>GitHub</w:t>
              </w:r>
            </w:hyperlink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Page.</w:t>
            </w:r>
          </w:p>
        </w:tc>
      </w:tr>
    </w:tbl>
    <w:p w14:paraId="5EFC7BE7" w14:textId="77777777" w:rsidR="002E707E" w:rsidRDefault="002E707E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2E707E" w14:paraId="03DFE192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172A3DB0" w14:textId="180963B0" w:rsidR="002E707E" w:rsidRDefault="0000000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CBC6FB2" wp14:editId="2415C9D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6E1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ED3690" wp14:editId="38D680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8890" r="9525" b="13335"/>
                      <wp:wrapNone/>
                      <wp:docPr id="79960379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A4C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49A4F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5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" strokecolor="#00a4c1"/>
                  </w:pict>
                </mc:Fallback>
              </mc:AlternateContent>
            </w:r>
          </w:p>
          <w:p w14:paraId="4A8D4A93" w14:textId="77777777" w:rsidR="002E707E" w:rsidRDefault="0000000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Skills</w:t>
            </w:r>
          </w:p>
          <w:p w14:paraId="2972C7BD" w14:textId="77777777" w:rsidR="002E707E" w:rsidRDefault="002E707E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skill"/>
              <w:tblW w:w="0" w:type="auto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345"/>
              <w:gridCol w:w="4345"/>
            </w:tblGrid>
            <w:tr w:rsidR="002E707E" w14:paraId="3E2E65EA" w14:textId="77777777">
              <w:tc>
                <w:tcPr>
                  <w:tcW w:w="4345" w:type="dxa"/>
                  <w:tcMar>
                    <w:top w:w="8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33656B70" w14:textId="77777777" w:rsidR="002E707E" w:rsidRDefault="0000000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Strong analytical and problem-solving mindset</w:t>
                  </w:r>
                </w:p>
                <w:p w14:paraId="54D76FFE" w14:textId="28035668" w:rsidR="002E707E" w:rsidRDefault="00CC1CEF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Excellent oral and written interpersonal skills</w:t>
                  </w:r>
                </w:p>
                <w:p w14:paraId="67F047FA" w14:textId="77777777" w:rsidR="002E707E" w:rsidRDefault="0000000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Data analysis</w:t>
                  </w:r>
                </w:p>
                <w:p w14:paraId="08062075" w14:textId="77777777" w:rsidR="002E707E" w:rsidRDefault="00000000">
                  <w:pPr>
                    <w:pStyle w:val="documentulli"/>
                    <w:numPr>
                      <w:ilvl w:val="0"/>
                      <w:numId w:val="1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A collaborative individual capable of adding value to any team</w:t>
                  </w:r>
                </w:p>
                <w:p w14:paraId="6E17EBC9" w14:textId="77777777" w:rsidR="002E707E" w:rsidRDefault="002E707E">
                  <w:pPr>
                    <w:pStyle w:val="documentskillpaddedline1Paragraph"/>
                    <w:pBdr>
                      <w:top w:val="none" w:sz="0" w:space="0" w:color="auto"/>
                    </w:pBdr>
                    <w:spacing w:line="10" w:lineRule="exact"/>
                    <w:ind w:left="20"/>
                    <w:textAlignment w:val="auto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345" w:type="dxa"/>
                  <w:tcMar>
                    <w:top w:w="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BD8292" w14:textId="7F65F926" w:rsidR="002E707E" w:rsidRDefault="0000000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Proactive in my work, ability to multi</w:t>
                  </w:r>
                  <w:r w:rsidR="00304ABC"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-</w:t>
                  </w: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task</w:t>
                  </w:r>
                </w:p>
                <w:p w14:paraId="4F46DAF4" w14:textId="745BD658" w:rsidR="002E707E" w:rsidRDefault="00CC1CEF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Goal-orientated</w:t>
                  </w:r>
                </w:p>
                <w:p w14:paraId="6C4A9A28" w14:textId="77777777" w:rsidR="002E707E" w:rsidRDefault="00000000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Attention to detail</w:t>
                  </w:r>
                </w:p>
                <w:p w14:paraId="4F8D5132" w14:textId="229D161C" w:rsidR="00B65DFA" w:rsidRDefault="00B65DFA">
                  <w:pPr>
                    <w:pStyle w:val="documentulli"/>
                    <w:numPr>
                      <w:ilvl w:val="0"/>
                      <w:numId w:val="2"/>
                    </w:numPr>
                    <w:ind w:left="220" w:hanging="192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</w:pP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 xml:space="preserve">Technical skills </w:t>
                  </w:r>
                  <w:r w:rsidR="00304ABC"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–</w:t>
                  </w:r>
                  <w:r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 xml:space="preserve"> </w:t>
                  </w:r>
                  <w:r w:rsidR="00304ABC"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</w:rPr>
                    <w:t>MS Office, Python, SQL, Power BI</w:t>
                  </w:r>
                </w:p>
                <w:p w14:paraId="0508D05E" w14:textId="77777777" w:rsidR="002E707E" w:rsidRDefault="002E707E">
                  <w:pPr>
                    <w:pStyle w:val="documentskillpaddedline1Paragraph"/>
                    <w:pBdr>
                      <w:top w:val="none" w:sz="0" w:space="0" w:color="auto"/>
                    </w:pBdr>
                    <w:spacing w:line="10" w:lineRule="exact"/>
                    <w:ind w:left="20"/>
                    <w:textAlignment w:val="auto"/>
                    <w:rPr>
                      <w:rStyle w:val="documentskillpaddedline1"/>
                      <w:rFonts w:ascii="Century Gothic" w:eastAsia="Century Gothic" w:hAnsi="Century Gothic" w:cs="Century Gothic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15088B97" w14:textId="77777777" w:rsidR="002E707E" w:rsidRDefault="00000000">
            <w:pPr>
              <w:spacing w:line="20" w:lineRule="auto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color w:val="FFFFFF"/>
                <w:sz w:val="2"/>
              </w:rPr>
              <w:t>..</w:t>
            </w:r>
          </w:p>
        </w:tc>
      </w:tr>
    </w:tbl>
    <w:p w14:paraId="3EDD5CFB" w14:textId="77777777" w:rsidR="002E707E" w:rsidRDefault="002E707E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2E707E" w14:paraId="1F4075FB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D44D2D6" w14:textId="780913AE" w:rsidR="002E707E" w:rsidRDefault="0000000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11531D03" wp14:editId="3C8CC8BE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6E1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FDF3E4" wp14:editId="0AB5B5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10795" r="9525" b="11430"/>
                      <wp:wrapNone/>
                      <wp:docPr id="92973283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A4C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06E2D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5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" strokecolor="#00a4c1"/>
                  </w:pict>
                </mc:Fallback>
              </mc:AlternateContent>
            </w:r>
          </w:p>
          <w:p w14:paraId="64594AC9" w14:textId="77777777" w:rsidR="002E707E" w:rsidRDefault="0000000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Experience</w:t>
            </w:r>
          </w:p>
          <w:p w14:paraId="5096E233" w14:textId="77777777" w:rsidR="002E707E" w:rsidRDefault="002E707E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77111647" w14:textId="3121620A" w:rsidR="00066EE1" w:rsidRDefault="00066EE1" w:rsidP="00066EE1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Data Analyst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05/2024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-</w:t>
            </w:r>
          </w:p>
          <w:p w14:paraId="659088AB" w14:textId="3717B81E" w:rsidR="00066EE1" w:rsidRDefault="00066EE1" w:rsidP="00066EE1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eastAsia="Century Gothic"/>
                <w:i/>
                <w:iCs/>
              </w:rPr>
              <w:t>KPMG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Dublin, Ireland</w:t>
            </w:r>
          </w:p>
          <w:p w14:paraId="6839DAC1" w14:textId="5BA62FE5" w:rsidR="00066EE1" w:rsidRPr="00066EE1" w:rsidRDefault="00066EE1" w:rsidP="00066EE1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eastAsia="Century Gothic"/>
              </w:rPr>
            </w:pPr>
            <w:r w:rsidRPr="00066EE1">
              <w:rPr>
                <w:rStyle w:val="span"/>
                <w:rFonts w:ascii="Century Gothic" w:eastAsia="Century Gothic" w:hAnsi="Century Gothic" w:cs="Century Gothic"/>
                <w:color w:val="020303"/>
              </w:rPr>
              <w:t>Data Analyst as part of the KPMG Managed Solutions team.</w:t>
            </w:r>
          </w:p>
          <w:p w14:paraId="61AEB2A2" w14:textId="77777777" w:rsidR="00066EE1" w:rsidRDefault="00066EE1">
            <w:pPr>
              <w:pStyle w:val="documentdispBlock"/>
              <w:spacing w:before="80"/>
              <w:ind w:left="20"/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14:paraId="4770AEEB" w14:textId="0E8A10AF" w:rsidR="002E707E" w:rsidRDefault="00000000">
            <w:pPr>
              <w:pStyle w:val="documentdispBlock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Fund Accountant Intern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08/2022 - 07/2023</w:t>
            </w:r>
          </w:p>
          <w:p w14:paraId="48F358E5" w14:textId="77777777" w:rsidR="002E707E" w:rsidRDefault="00000000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Caceis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 xml:space="preserve"> Ireland Limited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Dublin, Ireland</w:t>
            </w:r>
          </w:p>
          <w:p w14:paraId="3AA615C5" w14:textId="77777777" w:rsidR="002E707E" w:rsidRDefault="0000000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This was part of the INTRA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programme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 in DCU. My duties included:</w:t>
            </w:r>
          </w:p>
          <w:p w14:paraId="109DF279" w14:textId="77777777" w:rsidR="002E707E" w:rsidRDefault="0000000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Preparing daily and monthly NAVs (Net Asset Valuations) for clients</w:t>
            </w:r>
          </w:p>
          <w:p w14:paraId="166BBF83" w14:textId="77777777" w:rsidR="002E707E" w:rsidRDefault="0000000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Studied root cause of accounting discrepancies and provided corrective actions.</w:t>
            </w:r>
          </w:p>
          <w:p w14:paraId="3E9EB6DE" w14:textId="77777777" w:rsidR="002E707E" w:rsidRDefault="0000000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Liaising with international clients via email</w:t>
            </w:r>
          </w:p>
          <w:p w14:paraId="69DA37EA" w14:textId="77777777" w:rsidR="002E707E" w:rsidRDefault="0000000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Meeting daily deadlines was of utmost importance</w:t>
            </w:r>
          </w:p>
          <w:p w14:paraId="73A000F8" w14:textId="77777777" w:rsidR="002E707E" w:rsidRDefault="0000000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Accuracy and attention to detail was critical in my work</w:t>
            </w:r>
          </w:p>
          <w:p w14:paraId="5C5218B0" w14:textId="77777777" w:rsidR="002E707E" w:rsidRDefault="0000000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Analysing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 spreadsheets and handling performance fees accounts</w:t>
            </w:r>
          </w:p>
          <w:p w14:paraId="5489F5AC" w14:textId="77777777" w:rsidR="002E707E" w:rsidRDefault="00000000">
            <w:pPr>
              <w:pStyle w:val="documentulli"/>
              <w:numPr>
                <w:ilvl w:val="0"/>
                <w:numId w:val="3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Sufficient communication with fund supervisor throughout the day, keeping them updated on NAV progress.</w:t>
            </w:r>
          </w:p>
          <w:p w14:paraId="4DBE91E2" w14:textId="77777777" w:rsidR="00A84431" w:rsidRDefault="00A84431" w:rsidP="00A84431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14:paraId="22EF5D26" w14:textId="76449406" w:rsidR="00A84431" w:rsidRDefault="00A84431" w:rsidP="00A84431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Retail Assistant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10/2023 </w:t>
            </w:r>
            <w:r w:rsidR="00066EE1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–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066EE1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05/2024</w:t>
            </w:r>
          </w:p>
          <w:p w14:paraId="53D550AC" w14:textId="1E40C477" w:rsidR="00A84431" w:rsidRDefault="00A84431" w:rsidP="00A84431">
            <w:pPr>
              <w:pStyle w:val="documentdispBlock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Pepco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Dublin, Ireland</w:t>
            </w:r>
          </w:p>
          <w:p w14:paraId="56436480" w14:textId="734BA7F8" w:rsidR="00A84431" w:rsidRDefault="00725B11" w:rsidP="00725B11">
            <w:pPr>
              <w:pStyle w:val="documentulli"/>
              <w:numPr>
                <w:ilvl w:val="0"/>
                <w:numId w:val="9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lastRenderedPageBreak/>
              <w:t>Customer service skills – assist customers with product selection and enquiries, enhancing overall customer satisfaction.</w:t>
            </w:r>
          </w:p>
          <w:p w14:paraId="675E6071" w14:textId="60D8E4F5" w:rsidR="00725B11" w:rsidRDefault="00725B11" w:rsidP="00725B11">
            <w:pPr>
              <w:pStyle w:val="documentulli"/>
              <w:numPr>
                <w:ilvl w:val="0"/>
                <w:numId w:val="9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Operated point-of-sale systems with accuracy and efficiency, contributing to the smooth operation of the store</w:t>
            </w:r>
          </w:p>
          <w:p w14:paraId="2763B09A" w14:textId="5282EBA1" w:rsidR="00B65DFA" w:rsidRDefault="00B65DFA" w:rsidP="00725B11">
            <w:pPr>
              <w:pStyle w:val="documentulli"/>
              <w:numPr>
                <w:ilvl w:val="0"/>
                <w:numId w:val="9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Inventory management – restocking shelves, ensuring product availability, and supporting sales goals.</w:t>
            </w:r>
          </w:p>
          <w:p w14:paraId="4299BEFB" w14:textId="5D2E9E08" w:rsidR="002E707E" w:rsidRPr="00066EE1" w:rsidRDefault="00B65DFA" w:rsidP="00066EE1">
            <w:pPr>
              <w:pStyle w:val="documentulli"/>
              <w:numPr>
                <w:ilvl w:val="0"/>
                <w:numId w:val="9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Team collaboration – operating headsets between staff for customer enquiries and communicating task progress</w:t>
            </w:r>
          </w:p>
        </w:tc>
      </w:tr>
    </w:tbl>
    <w:p w14:paraId="06FAED03" w14:textId="77777777" w:rsidR="002E707E" w:rsidRDefault="002E707E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2E707E" w14:paraId="20CDA77D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36342DC" w14:textId="3AE94171" w:rsidR="002E707E" w:rsidRDefault="0000000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4C826DFC" wp14:editId="42C235A3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6E1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9086EE" wp14:editId="0089A0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9525" r="9525" b="12700"/>
                      <wp:wrapNone/>
                      <wp:docPr id="791175969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A4C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868DC" id="Line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5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" strokecolor="#00a4c1"/>
                  </w:pict>
                </mc:Fallback>
              </mc:AlternateContent>
            </w:r>
          </w:p>
          <w:p w14:paraId="7208E9A8" w14:textId="77777777" w:rsidR="002E707E" w:rsidRDefault="0000000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Education and Training</w:t>
            </w:r>
          </w:p>
          <w:p w14:paraId="5AF8B5E9" w14:textId="77777777" w:rsidR="002E707E" w:rsidRDefault="002E707E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12678A6F" w14:textId="77777777" w:rsidR="002E707E" w:rsidRDefault="00000000">
            <w:pPr>
              <w:pStyle w:val="documenteducationparagraphspacing"/>
              <w:spacing w:before="80" w:line="10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 </w:t>
            </w:r>
          </w:p>
          <w:p w14:paraId="29366F2F" w14:textId="1BF2656C" w:rsidR="002E707E" w:rsidRDefault="00000000">
            <w:pPr>
              <w:pStyle w:val="documenttxtItl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Dublin City University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 w:rsidR="00725B11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09/</w:t>
            </w:r>
            <w:r w:rsidR="00815FCB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20</w:t>
            </w:r>
            <w:r w:rsidR="00725B11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20 -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05/</w:t>
            </w:r>
            <w:r w:rsidR="00815FCB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20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24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725B11"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(</w:t>
            </w:r>
            <w:r w:rsidR="00725B11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Expected)</w:t>
            </w:r>
          </w:p>
          <w:p w14:paraId="28543405" w14:textId="13D759DB" w:rsidR="002E707E" w:rsidRDefault="00000000">
            <w:pPr>
              <w:pStyle w:val="div"/>
              <w:ind w:left="20"/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BBA</w:t>
            </w:r>
            <w:r>
              <w:rPr>
                <w:rStyle w:val="documentbeforecolonspace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: </w:t>
            </w: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Business Studies</w:t>
            </w:r>
            <w:r w:rsidR="00C8566A">
              <w:rPr>
                <w:rStyle w:val="parentContainersectiontablesectionbody"/>
                <w:rFonts w:eastAsia="Century Gothic"/>
              </w:rPr>
              <w:t xml:space="preserve"> </w:t>
            </w:r>
            <w:r w:rsidR="00A13F99">
              <w:rPr>
                <w:rStyle w:val="parentContainersectiontablesectionbody"/>
                <w:rFonts w:eastAsia="Century Gothic"/>
              </w:rPr>
              <w:t>(</w:t>
            </w:r>
            <w:r w:rsidR="00C8566A" w:rsidRPr="00C8566A"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Data Analytics </w:t>
            </w:r>
            <w:r w:rsidR="00A13F99"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S</w:t>
            </w:r>
            <w:r w:rsidR="00C8566A" w:rsidRPr="00C8566A"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pecialism</w:t>
            </w:r>
            <w:r w:rsidR="00A13F99"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)</w:t>
            </w:r>
          </w:p>
          <w:p w14:paraId="0AFAE219" w14:textId="1B3DB50C" w:rsidR="00C4330D" w:rsidRDefault="00C4330D">
            <w:pPr>
              <w:pStyle w:val="div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eastAsia="Century Gothic"/>
              </w:rPr>
              <w:t>Grade: 2.1</w:t>
            </w:r>
          </w:p>
          <w:p w14:paraId="72354598" w14:textId="3972A364" w:rsidR="001F7991" w:rsidRDefault="001F7991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Notable modules:</w:t>
            </w:r>
          </w:p>
          <w:p w14:paraId="6D813C7E" w14:textId="35436A79" w:rsidR="001F7991" w:rsidRDefault="001F7991" w:rsidP="001F7991">
            <w:pPr>
              <w:pStyle w:val="documentulli"/>
              <w:numPr>
                <w:ilvl w:val="0"/>
                <w:numId w:val="11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Data Mining and Predictive Analytics (76</w:t>
            </w:r>
            <w:r w:rsidR="000D30AA">
              <w:rPr>
                <w:rStyle w:val="span"/>
                <w:rFonts w:ascii="Century Gothic" w:eastAsia="Century Gothic" w:hAnsi="Century Gothic" w:cs="Century Gothic"/>
                <w:color w:val="020303"/>
              </w:rPr>
              <w:t>%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)</w:t>
            </w:r>
          </w:p>
          <w:p w14:paraId="67D6B42C" w14:textId="7658862F" w:rsidR="001F7991" w:rsidRDefault="001F7991" w:rsidP="001F7991">
            <w:pPr>
              <w:pStyle w:val="documentulli"/>
              <w:numPr>
                <w:ilvl w:val="0"/>
                <w:numId w:val="11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Professional Data Analytics Portfolio (73</w:t>
            </w:r>
            <w:r w:rsidR="000D30AA">
              <w:rPr>
                <w:rStyle w:val="span"/>
                <w:rFonts w:ascii="Century Gothic" w:eastAsia="Century Gothic" w:hAnsi="Century Gothic" w:cs="Century Gothic"/>
                <w:color w:val="020303"/>
              </w:rPr>
              <w:t>%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)</w:t>
            </w:r>
          </w:p>
          <w:p w14:paraId="59A337FE" w14:textId="3D20BE4C" w:rsidR="001F7991" w:rsidRDefault="001F7991" w:rsidP="001F7991">
            <w:pPr>
              <w:pStyle w:val="documentulli"/>
              <w:numPr>
                <w:ilvl w:val="0"/>
                <w:numId w:val="11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Workflow and Data Management (73</w:t>
            </w:r>
            <w:r w:rsidR="000D30AA">
              <w:rPr>
                <w:rStyle w:val="span"/>
                <w:rFonts w:ascii="Century Gothic" w:eastAsia="Century Gothic" w:hAnsi="Century Gothic" w:cs="Century Gothic"/>
                <w:color w:val="020303"/>
              </w:rPr>
              <w:t>%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)</w:t>
            </w:r>
          </w:p>
          <w:p w14:paraId="0DD59638" w14:textId="77777777" w:rsidR="002E707E" w:rsidRDefault="00000000">
            <w:pPr>
              <w:pStyle w:val="documenteducationparagraphspacing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  <w:t> </w:t>
            </w:r>
          </w:p>
          <w:p w14:paraId="55F09957" w14:textId="77777777" w:rsidR="002E707E" w:rsidRDefault="002E707E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  <w:p w14:paraId="0A3784E3" w14:textId="3D299D3A" w:rsidR="002E707E" w:rsidRDefault="00000000">
            <w:pPr>
              <w:pStyle w:val="documenttxtItl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Ard </w:t>
            </w: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Scoil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Rís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, Marino, Dublin 3,</w:t>
            </w:r>
            <w:r w:rsidR="00815FCB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09/2014 -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05/</w:t>
            </w:r>
            <w:r w:rsidR="00815FCB"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20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20</w:t>
            </w:r>
          </w:p>
          <w:p w14:paraId="0EF1A99F" w14:textId="0EA76710" w:rsidR="002E707E" w:rsidRDefault="00B9701B">
            <w:pPr>
              <w:pStyle w:val="div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Secondaary</w:t>
            </w:r>
            <w:proofErr w:type="spellEnd"/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Education</w:t>
            </w:r>
          </w:p>
          <w:p w14:paraId="41308673" w14:textId="77777777" w:rsidR="002E707E" w:rsidRDefault="00000000">
            <w:pPr>
              <w:pStyle w:val="documentulli"/>
              <w:numPr>
                <w:ilvl w:val="0"/>
                <w:numId w:val="6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Leaving Certificate - 498 points</w:t>
            </w:r>
          </w:p>
          <w:p w14:paraId="00A060BB" w14:textId="77777777" w:rsidR="00B9701B" w:rsidRDefault="00B9701B">
            <w:pPr>
              <w:pStyle w:val="documentulli"/>
              <w:numPr>
                <w:ilvl w:val="0"/>
                <w:numId w:val="6"/>
              </w:numPr>
              <w:ind w:left="220" w:hanging="192"/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Notable subjects:</w:t>
            </w:r>
          </w:p>
          <w:p w14:paraId="50F0C2A2" w14:textId="77777777" w:rsidR="00B9701B" w:rsidRDefault="00B9701B" w:rsidP="00B9701B">
            <w:pPr>
              <w:pStyle w:val="documentulli"/>
              <w:numPr>
                <w:ilvl w:val="0"/>
                <w:numId w:val="10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Maths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 – H3</w:t>
            </w:r>
          </w:p>
          <w:p w14:paraId="1D749B85" w14:textId="77777777" w:rsidR="00B9701B" w:rsidRDefault="00B9701B" w:rsidP="00B9701B">
            <w:pPr>
              <w:pStyle w:val="documentulli"/>
              <w:numPr>
                <w:ilvl w:val="0"/>
                <w:numId w:val="10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Applied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Maths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 xml:space="preserve"> – H3</w:t>
            </w:r>
          </w:p>
          <w:p w14:paraId="6804F23B" w14:textId="0760E566" w:rsidR="00B9701B" w:rsidRDefault="00B9701B" w:rsidP="00B9701B">
            <w:pPr>
              <w:pStyle w:val="documentulli"/>
              <w:numPr>
                <w:ilvl w:val="0"/>
                <w:numId w:val="10"/>
              </w:numPr>
              <w:rPr>
                <w:rStyle w:val="span"/>
                <w:rFonts w:ascii="Century Gothic" w:eastAsia="Century Gothic" w:hAnsi="Century Gothic" w:cs="Century Gothic"/>
                <w:color w:val="020303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</w:rPr>
              <w:t>Accounting – H3</w:t>
            </w:r>
          </w:p>
        </w:tc>
      </w:tr>
    </w:tbl>
    <w:p w14:paraId="0C9F2906" w14:textId="77777777" w:rsidR="002E707E" w:rsidRDefault="002E707E">
      <w:pPr>
        <w:rPr>
          <w:vanish/>
        </w:rPr>
      </w:pPr>
    </w:p>
    <w:p w14:paraId="62B7E65C" w14:textId="77777777" w:rsidR="002E707E" w:rsidRDefault="002E707E">
      <w:pPr>
        <w:rPr>
          <w:vanish/>
        </w:rPr>
      </w:pPr>
    </w:p>
    <w:p w14:paraId="7E728860" w14:textId="77777777" w:rsidR="002E707E" w:rsidRDefault="002E707E">
      <w:pPr>
        <w:rPr>
          <w:vanish/>
        </w:rPr>
      </w:pPr>
    </w:p>
    <w:p w14:paraId="5AA463F7" w14:textId="77777777" w:rsidR="002E707E" w:rsidRDefault="002E707E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2E707E" w14:paraId="2406CB1B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F9BD996" w14:textId="76F11B5C" w:rsidR="002E707E" w:rsidRDefault="0000000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0E5E2B7D" wp14:editId="4DB7239D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6E1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DE29A3" wp14:editId="2B1F9D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11430" r="9525" b="10795"/>
                      <wp:wrapNone/>
                      <wp:docPr id="959412504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A4C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56F2B" id="Line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5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" strokecolor="#00a4c1"/>
                  </w:pict>
                </mc:Fallback>
              </mc:AlternateContent>
            </w:r>
          </w:p>
          <w:p w14:paraId="48F74E0C" w14:textId="77777777" w:rsidR="002E707E" w:rsidRDefault="0000000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References</w:t>
            </w:r>
          </w:p>
          <w:p w14:paraId="5279F441" w14:textId="77777777" w:rsidR="002E707E" w:rsidRDefault="002E707E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5D9A8A77" w14:textId="77777777" w:rsidR="002E707E" w:rsidRPr="00304ABC" w:rsidRDefault="00000000" w:rsidP="00304ABC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/>
              </w:rPr>
            </w:pPr>
            <w:r w:rsidRPr="00304ABC">
              <w:rPr>
                <w:rStyle w:val="span"/>
                <w:rFonts w:ascii="Century Gothic" w:eastAsia="Century Gothic" w:hAnsi="Century Gothic"/>
              </w:rPr>
              <w:t>John Henneberry, Fund Accountant Supervisor (</w:t>
            </w:r>
            <w:proofErr w:type="spellStart"/>
            <w:r w:rsidRPr="00304ABC">
              <w:rPr>
                <w:rStyle w:val="span"/>
                <w:rFonts w:ascii="Century Gothic" w:eastAsia="Century Gothic" w:hAnsi="Century Gothic"/>
              </w:rPr>
              <w:t>Caceis</w:t>
            </w:r>
            <w:proofErr w:type="spellEnd"/>
            <w:r w:rsidRPr="00304ABC">
              <w:rPr>
                <w:rStyle w:val="span"/>
                <w:rFonts w:ascii="Century Gothic" w:eastAsia="Century Gothic" w:hAnsi="Century Gothic"/>
              </w:rPr>
              <w:t>), 0851401920</w:t>
            </w:r>
          </w:p>
          <w:p w14:paraId="5C1AC15C" w14:textId="723D713D" w:rsidR="00304ABC" w:rsidRPr="00304ABC" w:rsidRDefault="00304ABC" w:rsidP="00304ABC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/>
              </w:rPr>
            </w:pPr>
            <w:r w:rsidRPr="00304ABC">
              <w:rPr>
                <w:rStyle w:val="span"/>
                <w:rFonts w:ascii="Century Gothic" w:eastAsia="Century Gothic" w:hAnsi="Century Gothic"/>
              </w:rPr>
              <w:t>Kelly Shannon, store manager (Pepco)</w:t>
            </w:r>
            <w:r w:rsidR="00815FCB">
              <w:rPr>
                <w:rStyle w:val="span"/>
                <w:rFonts w:ascii="Century Gothic" w:eastAsia="Century Gothic" w:hAnsi="Century Gothic"/>
              </w:rPr>
              <w:t>, 0852858342</w:t>
            </w:r>
          </w:p>
          <w:p w14:paraId="54B20561" w14:textId="0B9C2A2D" w:rsidR="00304ABC" w:rsidRPr="00304ABC" w:rsidRDefault="00304ABC" w:rsidP="00304ABC">
            <w:pPr>
              <w:pStyle w:val="documentulli"/>
              <w:numPr>
                <w:ilvl w:val="0"/>
                <w:numId w:val="5"/>
              </w:numPr>
              <w:ind w:left="220" w:hanging="192"/>
              <w:rPr>
                <w:rStyle w:val="span"/>
                <w:rFonts w:ascii="Century Gothic" w:eastAsia="Century Gothic" w:hAnsi="Century Gothic"/>
              </w:rPr>
            </w:pPr>
            <w:r w:rsidRPr="00304ABC">
              <w:rPr>
                <w:rStyle w:val="span"/>
                <w:rFonts w:ascii="Century Gothic" w:eastAsia="Century Gothic" w:hAnsi="Century Gothic"/>
              </w:rPr>
              <w:t>Conor Ruane, Manager (McDonald's), 0838433087</w:t>
            </w:r>
          </w:p>
          <w:p w14:paraId="26B25F82" w14:textId="4C854BAE" w:rsidR="00304ABC" w:rsidRPr="00304ABC" w:rsidRDefault="00304ABC" w:rsidP="00815FCB">
            <w:pPr>
              <w:pStyle w:val="documentulli"/>
              <w:ind w:left="28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</w:rPr>
            </w:pPr>
          </w:p>
        </w:tc>
      </w:tr>
    </w:tbl>
    <w:p w14:paraId="33AA8C39" w14:textId="77777777" w:rsidR="002E707E" w:rsidRDefault="002E707E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690"/>
      </w:tblGrid>
      <w:tr w:rsidR="002E707E" w14:paraId="2A4478D3" w14:textId="77777777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30D23023" w14:textId="7AABFD28" w:rsidR="002E707E" w:rsidRDefault="00000000">
            <w:pPr>
              <w:spacing w:line="20" w:lineRule="exact"/>
              <w:rPr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6EFFF66" wp14:editId="3025B3D6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7" name="Picture 1000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</w:t>
            </w:r>
            <w:r w:rsidR="006E1E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70F308" wp14:editId="4EFDD3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7010400" cy="6350"/>
                      <wp:effectExtent l="9525" t="5715" r="9525" b="6985"/>
                      <wp:wrapNone/>
                      <wp:docPr id="1744750532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104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A4C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54C20" id="Line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5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" strokecolor="#00a4c1"/>
                  </w:pict>
                </mc:Fallback>
              </mc:AlternateContent>
            </w:r>
          </w:p>
          <w:p w14:paraId="0A8D88DB" w14:textId="77777777" w:rsidR="002E707E" w:rsidRDefault="00000000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Century Gothic" w:eastAsia="Century Gothic" w:hAnsi="Century Gothic" w:cs="Century Gothic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</w:rPr>
              <w:t>Hobbies and Interests</w:t>
            </w:r>
          </w:p>
          <w:p w14:paraId="72C800BD" w14:textId="77777777" w:rsidR="002E707E" w:rsidRDefault="002E707E">
            <w:pPr>
              <w:pStyle w:val="parentContainersectiontableheadingParagraph"/>
              <w:textAlignment w:val="auto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</w:p>
        </w:tc>
        <w:tc>
          <w:tcPr>
            <w:tcW w:w="8690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7DD141ED" w14:textId="77777777" w:rsidR="002E707E" w:rsidRDefault="00000000">
            <w:pPr>
              <w:pStyle w:val="p"/>
              <w:spacing w:before="80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Golf (Clontarf Golf Club)</w:t>
            </w:r>
          </w:p>
          <w:p w14:paraId="5FDB1742" w14:textId="77777777" w:rsidR="002E707E" w:rsidRDefault="00000000">
            <w:pPr>
              <w:pStyle w:val="p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Gaelic football (Whitehall Colmcille GAA Club)</w:t>
            </w:r>
          </w:p>
          <w:p w14:paraId="73182A0C" w14:textId="19D3855A" w:rsidR="002E707E" w:rsidRDefault="00000000">
            <w:pPr>
              <w:pStyle w:val="p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Soccer (Glasnevin Football Club)</w:t>
            </w:r>
          </w:p>
          <w:p w14:paraId="0111FDDB" w14:textId="77777777" w:rsidR="002E707E" w:rsidRDefault="00000000">
            <w:pPr>
              <w:pStyle w:val="p"/>
              <w:ind w:left="2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Whitehall GAA gym</w:t>
            </w:r>
          </w:p>
        </w:tc>
      </w:tr>
    </w:tbl>
    <w:p w14:paraId="1FDC0E52" w14:textId="77777777" w:rsidR="002E707E" w:rsidRDefault="002E707E">
      <w:pPr>
        <w:rPr>
          <w:rFonts w:ascii="Century Gothic" w:eastAsia="Century Gothic" w:hAnsi="Century Gothic" w:cs="Century Gothic"/>
          <w:color w:val="020303"/>
          <w:sz w:val="20"/>
          <w:szCs w:val="20"/>
        </w:rPr>
      </w:pPr>
    </w:p>
    <w:sectPr w:rsidR="002E707E">
      <w:pgSz w:w="12240" w:h="15840"/>
      <w:pgMar w:top="4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92229346-70B5-41CB-BF08-C2F546F2587C}"/>
    <w:embedBold r:id="rId2" w:fontKey="{F13C0141-F47C-4334-BEEA-95942BF3216C}"/>
    <w:embedItalic r:id="rId3" w:fontKey="{177A4040-903A-40D3-80D5-4F7148A744E0}"/>
    <w:embedBoldItalic r:id="rId4" w:fontKey="{FF796E0E-D0BD-4792-A3BC-BBB37F11979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27EDF3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F7E7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861C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3618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B6C4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E6F9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2C56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C657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B08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46AC05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5EA75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B644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228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163D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FE27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B276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DA79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84E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3D2DF0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B2D4DF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4CA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AA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8EA7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5CE1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0E7F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B85C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988B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82835F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9A2AC5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F073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4E97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044E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B220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F4E9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0093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98A8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33A5D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FDE628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E244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7CEF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0A7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C4CA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4F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9C50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00B6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3AEFAA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48C7A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839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F0DA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A259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10EE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CA1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466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0C4A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96EC4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1A87C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36FE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4C51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5480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12A9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6E49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6015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D409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E80E41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5045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94B6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10B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EC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C273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10A4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0A30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24B7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E6C6F1F"/>
    <w:multiLevelType w:val="hybridMultilevel"/>
    <w:tmpl w:val="CEFC1F80"/>
    <w:lvl w:ilvl="0" w:tplc="56B0258C">
      <w:numFmt w:val="bullet"/>
      <w:lvlText w:val="-"/>
      <w:lvlJc w:val="left"/>
      <w:pPr>
        <w:ind w:left="580" w:hanging="360"/>
      </w:pPr>
      <w:rPr>
        <w:rFonts w:ascii="Century Gothic" w:eastAsia="Century Gothic" w:hAnsi="Century Gothic" w:cs="Century Gothic" w:hint="default"/>
      </w:rPr>
    </w:lvl>
    <w:lvl w:ilvl="1" w:tplc="1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 w15:restartNumberingAfterBreak="0">
    <w:nsid w:val="1D951FC2"/>
    <w:multiLevelType w:val="hybridMultilevel"/>
    <w:tmpl w:val="EECC9EDA"/>
    <w:lvl w:ilvl="0" w:tplc="0150DB4E">
      <w:numFmt w:val="bullet"/>
      <w:lvlText w:val="-"/>
      <w:lvlJc w:val="left"/>
      <w:pPr>
        <w:ind w:left="580" w:hanging="360"/>
      </w:pPr>
      <w:rPr>
        <w:rFonts w:ascii="Century Gothic" w:eastAsia="Century Gothic" w:hAnsi="Century Gothic" w:cs="Century Gothic" w:hint="default"/>
      </w:rPr>
    </w:lvl>
    <w:lvl w:ilvl="1" w:tplc="1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7E69512A"/>
    <w:multiLevelType w:val="hybridMultilevel"/>
    <w:tmpl w:val="E8AA7D02"/>
    <w:lvl w:ilvl="0" w:tplc="C27EDF32">
      <w:start w:val="1"/>
      <w:numFmt w:val="bullet"/>
      <w:lvlText w:val=""/>
      <w:lvlJc w:val="left"/>
      <w:pPr>
        <w:ind w:left="380" w:hanging="360"/>
      </w:pPr>
      <w:rPr>
        <w:rFonts w:ascii="Symbol" w:hAnsi="Symbol"/>
        <w:position w:val="2"/>
        <w:sz w:val="16"/>
      </w:rPr>
    </w:lvl>
    <w:lvl w:ilvl="1" w:tplc="1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488981230">
    <w:abstractNumId w:val="0"/>
  </w:num>
  <w:num w:numId="2" w16cid:durableId="1540973295">
    <w:abstractNumId w:val="1"/>
  </w:num>
  <w:num w:numId="3" w16cid:durableId="2091191286">
    <w:abstractNumId w:val="2"/>
  </w:num>
  <w:num w:numId="4" w16cid:durableId="1459954284">
    <w:abstractNumId w:val="3"/>
  </w:num>
  <w:num w:numId="5" w16cid:durableId="1915696059">
    <w:abstractNumId w:val="4"/>
  </w:num>
  <w:num w:numId="6" w16cid:durableId="773092699">
    <w:abstractNumId w:val="5"/>
  </w:num>
  <w:num w:numId="7" w16cid:durableId="1045759847">
    <w:abstractNumId w:val="6"/>
  </w:num>
  <w:num w:numId="8" w16cid:durableId="1160586093">
    <w:abstractNumId w:val="7"/>
  </w:num>
  <w:num w:numId="9" w16cid:durableId="392772214">
    <w:abstractNumId w:val="10"/>
  </w:num>
  <w:num w:numId="10" w16cid:durableId="407194828">
    <w:abstractNumId w:val="9"/>
  </w:num>
  <w:num w:numId="11" w16cid:durableId="599723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7E"/>
    <w:rsid w:val="00066EE1"/>
    <w:rsid w:val="000D30AA"/>
    <w:rsid w:val="00121E04"/>
    <w:rsid w:val="00173004"/>
    <w:rsid w:val="001F7991"/>
    <w:rsid w:val="002D01CA"/>
    <w:rsid w:val="002E707E"/>
    <w:rsid w:val="00304ABC"/>
    <w:rsid w:val="005B2431"/>
    <w:rsid w:val="006E1EDC"/>
    <w:rsid w:val="006E3105"/>
    <w:rsid w:val="00725B11"/>
    <w:rsid w:val="00772723"/>
    <w:rsid w:val="00815FCB"/>
    <w:rsid w:val="00A13F99"/>
    <w:rsid w:val="00A84431"/>
    <w:rsid w:val="00B423AF"/>
    <w:rsid w:val="00B65DFA"/>
    <w:rsid w:val="00B9701B"/>
    <w:rsid w:val="00C4330D"/>
    <w:rsid w:val="00C8566A"/>
    <w:rsid w:val="00CC1CEF"/>
    <w:rsid w:val="00D66252"/>
    <w:rsid w:val="00DC3746"/>
    <w:rsid w:val="00E81C1E"/>
    <w:rsid w:val="00E87F9A"/>
    <w:rsid w:val="00EC4A5D"/>
    <w:rsid w:val="00F73784"/>
    <w:rsid w:val="00F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F41BB"/>
  <w15:docId w15:val="{00E0EA2A-62E9-42D3-A679-4903026B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 &gt; section_nth-child(1)"/>
    <w:basedOn w:val="Normal"/>
  </w:style>
  <w:style w:type="paragraph" w:customStyle="1" w:styleId="documentparagraphfirstparagraph">
    <w:name w:val="document_paragraph_firstparagraph"/>
    <w:basedOn w:val="Normal"/>
  </w:style>
  <w:style w:type="paragraph" w:customStyle="1" w:styleId="documentPICTPic">
    <w:name w:val="document_PICTPic"/>
    <w:basedOn w:val="Normal"/>
    <w:pPr>
      <w:jc w:val="center"/>
      <w:textAlignment w:val="center"/>
    </w:pPr>
  </w:style>
  <w:style w:type="paragraph" w:customStyle="1" w:styleId="documentPICTPicfield">
    <w:name w:val="document_PICTPic_field"/>
    <w:basedOn w:val="Normal"/>
    <w:pPr>
      <w:jc w:val="center"/>
      <w:textAlignment w:val="center"/>
    </w:pPr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  <w:rPr>
      <w:spacing w:val="4"/>
    </w:rPr>
  </w:style>
  <w:style w:type="paragraph" w:customStyle="1" w:styleId="documentright-boxsectionnth-child1">
    <w:name w:val="document_right-box &gt; section_nth-child(1)"/>
    <w:basedOn w:val="Normal"/>
  </w:style>
  <w:style w:type="paragraph" w:customStyle="1" w:styleId="documentname">
    <w:name w:val="document_name"/>
    <w:basedOn w:val="Normal"/>
    <w:pPr>
      <w:pBdr>
        <w:top w:val="none" w:sz="0" w:space="7" w:color="auto"/>
        <w:bottom w:val="none" w:sz="0" w:space="10" w:color="auto"/>
      </w:pBdr>
      <w:spacing w:line="760" w:lineRule="atLeast"/>
    </w:pPr>
    <w:rPr>
      <w:b/>
      <w:bCs/>
      <w:caps/>
      <w:color w:val="00A4C1"/>
      <w:sz w:val="64"/>
      <w:szCs w:val="6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character" w:customStyle="1" w:styleId="documentaddressLeft">
    <w:name w:val="document_addressLeft"/>
    <w:basedOn w:val="DefaultParagraphFont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Padding">
    <w:name w:val="document_addressPadding"/>
    <w:basedOn w:val="DefaultParagraphFont"/>
  </w:style>
  <w:style w:type="character" w:customStyle="1" w:styleId="documentaddressRight">
    <w:name w:val="document_addressRight"/>
    <w:basedOn w:val="DefaultParagraphFont"/>
  </w:style>
  <w:style w:type="paragraph" w:customStyle="1" w:styleId="documenticonInnerTableParagraph">
    <w:name w:val="document_iconInnerTable Paragraph"/>
    <w:basedOn w:val="Normal"/>
  </w:style>
  <w:style w:type="table" w:customStyle="1" w:styleId="documentaddress">
    <w:name w:val="document_address"/>
    <w:basedOn w:val="TableNormal"/>
    <w:tblPr/>
  </w:style>
  <w:style w:type="table" w:customStyle="1" w:styleId="documenttopsection">
    <w:name w:val="document_topsection"/>
    <w:basedOn w:val="TableNormal"/>
    <w:tblPr/>
  </w:style>
  <w:style w:type="paragraph" w:customStyle="1" w:styleId="documentparentContainersection">
    <w:name w:val="document_parentContainer_section"/>
    <w:basedOn w:val="Normal"/>
  </w:style>
  <w:style w:type="character" w:customStyle="1" w:styleId="parentContainersectiontableheading">
    <w:name w:val="parentContainer_sectiontable_heading"/>
    <w:basedOn w:val="DefaultParagraphFont"/>
    <w:rPr>
      <w:bdr w:val="none" w:sz="0" w:space="0" w:color="auto"/>
    </w:rPr>
  </w:style>
  <w:style w:type="paragraph" w:customStyle="1" w:styleId="documentsectiontitle">
    <w:name w:val="document_sectiontitle"/>
    <w:basedOn w:val="Normal"/>
    <w:pPr>
      <w:spacing w:line="200" w:lineRule="atLeast"/>
    </w:pPr>
    <w:rPr>
      <w:b/>
      <w:bCs/>
      <w:caps/>
      <w:color w:val="000000"/>
      <w:sz w:val="20"/>
      <w:szCs w:val="20"/>
    </w:rPr>
  </w:style>
  <w:style w:type="paragraph" w:customStyle="1" w:styleId="parentContainersectiontableheadingParagraph">
    <w:name w:val="parentContainer_sectiontable_heading Paragraph"/>
    <w:basedOn w:val="Normal"/>
    <w:pPr>
      <w:textAlignment w:val="top"/>
    </w:p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hiltParaWrapper">
    <w:name w:val="hiltParaWrapper"/>
    <w:basedOn w:val="Normal"/>
  </w:style>
  <w:style w:type="character" w:customStyle="1" w:styleId="documentskillpaddedline1">
    <w:name w:val="document_skill_paddedline1"/>
    <w:basedOn w:val="DefaultParagraphFont"/>
  </w:style>
  <w:style w:type="paragraph" w:customStyle="1" w:styleId="documentulli">
    <w:name w:val="document_ul_li"/>
    <w:basedOn w:val="Normal"/>
    <w:rPr>
      <w:sz w:val="20"/>
      <w:szCs w:val="20"/>
    </w:rPr>
  </w:style>
  <w:style w:type="paragraph" w:customStyle="1" w:styleId="documentskillpaddedline1Paragraph">
    <w:name w:val="document_skill_paddedline1 Paragraph"/>
    <w:basedOn w:val="Normal"/>
    <w:pPr>
      <w:pBdr>
        <w:top w:val="none" w:sz="0" w:space="4" w:color="auto"/>
      </w:pBd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firstparagraphdivlcdottedfull">
    <w:name w:val="div_document_firstparagraph_div_lc_dotted_full"/>
    <w:basedOn w:val="Normal"/>
    <w:rPr>
      <w:vanish/>
    </w:rPr>
  </w:style>
  <w:style w:type="paragraph" w:customStyle="1" w:styleId="documentdispBlock">
    <w:name w:val="document_dispBloc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paragraphnotfirstparagraphsinglecolumn">
    <w:name w:val="document_parentContainer_paragraph_not(.firstparagraph)_singlecolumn"/>
    <w:basedOn w:val="Normal"/>
    <w:pPr>
      <w:pBdr>
        <w:top w:val="none" w:sz="0" w:space="3" w:color="auto"/>
      </w:pBdr>
    </w:pPr>
  </w:style>
  <w:style w:type="paragraph" w:customStyle="1" w:styleId="documenteducationparagraphspacing">
    <w:name w:val="document_education_paragraphspacing"/>
    <w:basedOn w:val="Normal"/>
    <w:pPr>
      <w:spacing w:line="4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educationparagraph">
    <w:name w:val="document_education_paragraph"/>
    <w:basedOn w:val="Normal"/>
  </w:style>
  <w:style w:type="character" w:styleId="Hyperlink">
    <w:name w:val="Hyperlink"/>
    <w:basedOn w:val="DefaultParagraphFont"/>
    <w:uiPriority w:val="99"/>
    <w:unhideWhenUsed/>
    <w:rsid w:val="006E31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yanSw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yanswan.github.io/Ryan-Sw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ryan.swan3@mail.dcu.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438</Words>
  <Characters>2727</Characters>
  <Application>Microsoft Office Word</Application>
  <DocSecurity>0</DocSecurity>
  <Lines>113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Swan</vt:lpstr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Swan</dc:title>
  <dc:creator>Ryan Swan</dc:creator>
  <cp:lastModifiedBy>Ryan Swan</cp:lastModifiedBy>
  <cp:revision>13</cp:revision>
  <cp:lastPrinted>2024-04-24T13:57:00Z</cp:lastPrinted>
  <dcterms:created xsi:type="dcterms:W3CDTF">2024-02-17T17:23:00Z</dcterms:created>
  <dcterms:modified xsi:type="dcterms:W3CDTF">2024-06-07T14:58:00Z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c178571a-3e73-46e8-bcb3-05533a872826</vt:lpwstr>
  </property>
  <property fmtid="{D5CDD505-2E9C-101B-9397-08002B2CF9AE}" pid="3" name="x1ye=0">
    <vt:lpwstr>DEYAAB+LCAAAAAAABAAUm8eu4kAQRT/IC+e0dM45e+ecc8RfP2+EhAQShu6uunWOAJxHGEFEGJIUWIKlBAgmSBahIAznKIiHkQjrfBkU+HaErQbVfpMJILVTu+k4IGR5DOassuSWpb+5oQFkPszRkPqMLwa3COzLN0XylX6ROvlXltzIFZyK5LWWToBYnBWEQ0OWNjCSx6K/BKgReaPDxXxnOpJ3BBGHJHMQ03q/6TuYgzEjZPU0Sb15YrSTOMk</vt:lpwstr>
  </property>
  <property fmtid="{D5CDD505-2E9C-101B-9397-08002B2CF9AE}" pid="4" name="x1ye=1">
    <vt:lpwstr>UrZKI2Ip/hQ3vJ5iAF0QCx0+xXiw8cl6nBU0fwv71amV4p5SdrpFmqzSkHd4R3GBWSA3JQtTqTwZSaugMtVf/AX7qAVhl4fAxYa/ZiZjs+zTGEqhVS+ZEjSjdnGndScf8e74tOkeuRHnq8WZGVmRRD7asyKxKk17BQEK52vxq35gF5tPcRQaG8n+DPucbQy5fkp07RdCZXDn1hXQh8c6ZPthTOqsnoa/qtZk5MfF0O9Q/M1DfVGkuqaaH3oY1jo</vt:lpwstr>
  </property>
  <property fmtid="{D5CDD505-2E9C-101B-9397-08002B2CF9AE}" pid="5" name="x1ye=10">
    <vt:lpwstr>bmNxBnRsPULS56SVlZlRWJLSUWOw2qm5dxhPKIBrYm/U3D3MPdv8+nbXrUII5NaC4+bg3fLNRM+G0IAkqfoR2KsXbFoTVQ6iPs1u9S1X37+oMDZyy9eI+/mor0bKwcPmOE5m0spkb0jLYF2dcBtNa1aLhh7pySzqY2fKARYysHl9CZkSWx4FMO+RXVqkdsGT5ZXrWrhWPLq0CshRPyeZQNU/s9TE4oc8FhflaDoIquqMKxlfFfKnnYTmhzp4mHA</vt:lpwstr>
  </property>
  <property fmtid="{D5CDD505-2E9C-101B-9397-08002B2CF9AE}" pid="6" name="x1ye=11">
    <vt:lpwstr>tDpi4u6gVR5M0orhv1uHiM5aqO7iRKy3Q8NoUNRv2vODKVVrVZ4WcyR65WXFajvgPba6ACMuGsyC09lMI6zMePxfb52exu6jNYFIYdIe+lMA12/E84agRaQD0KRZ0qIMWYykdHeY7qdOL4VaSX2ggx0swwXXPh1OIGXrh/T9tbaArc07HMxOXX701pw67jWgIs0mpkfSh79DmNugn3fbbmJSDMWLyQ5BwkW7mWwImgKTHWk931aK8DtWojr9mnO</vt:lpwstr>
  </property>
  <property fmtid="{D5CDD505-2E9C-101B-9397-08002B2CF9AE}" pid="7" name="x1ye=12">
    <vt:lpwstr>TyvusIuj0KT+nsjiojyFapcNqxC+ApOpkfqrTQHEy4yfzlpaE+CUS7fKs/zvgoc3gvVpnD7ZoLz4+xlY8XdA0d+k5kn6L1xmRxuhQC2fqhofx+pkr6+bfk8OT63JYD6IPShDD2BonZEJp2/VsvYTLc4DBpX7I6IqT27WNKePc/OJHUMsEOe4NWtCpXiDp/IWmWqBRvILCpx0CWoD8g9hU3wCzHsvroZjaLHB/hpMukKF5qGD2oprrhBNhWrcY9B</vt:lpwstr>
  </property>
  <property fmtid="{D5CDD505-2E9C-101B-9397-08002B2CF9AE}" pid="8" name="x1ye=13">
    <vt:lpwstr>thlkE1fkUb7hmQLItTgEv1cpmuqOkhUfomkqwYufi89O2uaHHD+69pUosGuNbdEHbqo+CsrTm3uwFh039oPZfdSAFgCfst+95/xWi8eFRYXrEXMEzGbkkyq6PhhdIFEzmsChax8zTEofjenNb4xLohd1GxCJIZ3wuToKwKi0f7hbLVhXlm9cbNdcy9op7NtPVzGqbcgfNT9V/JEs1xfjEl2X20MJLphTVZlIBU1+y+2a3OG7aheIE5sMKYRLMD5</vt:lpwstr>
  </property>
  <property fmtid="{D5CDD505-2E9C-101B-9397-08002B2CF9AE}" pid="9" name="x1ye=14">
    <vt:lpwstr>psHF8VJpPPf7OCTdncBOcqURSnizt5hTTHdO2I3opqtvFW43rUbXBhShFszTWz4Z1cJ1+37/jkhOm4COo7zFFm/gP8vlolAfxL8n1A5UImdfDuaNsgqKYvIIKG0z/MtTRrLXQWuiQTPevGiDV4seS/sYrBuaV9FK6Bw00cwm5TXHBxglohlYSA01gGmlLiQ9A62oVbpD0LbvxC5mso6QDwOqyy+57c2MTukjKzpZtJmolaX9QCfefNW6BaHhOeC</vt:lpwstr>
  </property>
  <property fmtid="{D5CDD505-2E9C-101B-9397-08002B2CF9AE}" pid="10" name="x1ye=15">
    <vt:lpwstr>UKOlmbGCJMyCnkiU4CfjY7oEwL9ETrzrkAGnCRycvWEZs8ktuwMdt76t05ZOQWfd/VBo2rPFi0tnX/3Bm8uH23nt3b+b1kZVrXiGq/bjqlGpcoMCeNqF7VvNqLG8KKbTlE5F3Y7N+nM1SOtEl+AlYfPj5NrkLN1Rzxa/Sck0zQu5GFtbSGK28KMeBt/MOTcm/8aRSmL496ySx8T1CxkIDgEybQ7W7/Bdn3MJ1NiWv2HuivdyMpyF4Ps61vo4TxO</vt:lpwstr>
  </property>
  <property fmtid="{D5CDD505-2E9C-101B-9397-08002B2CF9AE}" pid="11" name="x1ye=16">
    <vt:lpwstr>ZaQFTpqq9qZh0gNR+n4M8uXDz8/c8xC5IWlsVEGZ8otJC0OGPCXIkpeFLUjYpGUZSOYaIq7KTFQXaarvUMpkjjdMdc3vxyZB21pJPrHr+o0yOr7fK2qKVBW5gTDqn0XhhUnBfbmuKwqYA05KNq6uaMVmquUCb4fQvK1ouOxiQ9hqdMQ0r5KX/rlMCcIAp+TxjZIxnVKg5z62x4eKYuyaoY9sHOjuhOI5exVpDHtNBKey0K+bY7+2x1D1zbqMTmI</vt:lpwstr>
  </property>
  <property fmtid="{D5CDD505-2E9C-101B-9397-08002B2CF9AE}" pid="12" name="x1ye=17">
    <vt:lpwstr>IPv0c5ZIerHlemmf8gwZUPlUR0uP5iEkjIZg4N4HIA/cDF4D8IuHq29ONHdXUHs8odenj4YX1T3iPiYDQ2Vb70ardUMWWJLgISGYHeUIEzFSyPGVBuSNBgJRwmVYOuZ0msc7xX4QCTf8WROGaG6QVN4AMUSIDk3nk7B/D7xj2pNiNT+uKoxscZdRbbyxzaVh6q2MzLdGtXEd4vzibHlpICx25k2GmwuiWGBbvRI8b7BXG87V4m1COEsh9Rr//03</vt:lpwstr>
  </property>
  <property fmtid="{D5CDD505-2E9C-101B-9397-08002B2CF9AE}" pid="13" name="x1ye=18">
    <vt:lpwstr>/sUVtxMbuMFSBhiqTmNSQYyz00rK9JMnWuOjsGoJbBmE3z0k5yDI3aQ/lDGuq5fnVntAIYRkCDSqlkatGPro0RuulCQUQrJYzv3pvH5bVdtWs2+rl2txwORvdb7JLYj9k4oHFeFMe6n+O2W/9shx3Bb/KrNa46OvP5eg5AN1UqNZ23aqRwbu4HxfBolrjEbTGB/NWylGQooc/i9AtYOUvOrE4sFuyk3+yym5fa1XiLxmQnpI0TKJESmFqhFgpSD</vt:lpwstr>
  </property>
  <property fmtid="{D5CDD505-2E9C-101B-9397-08002B2CF9AE}" pid="14" name="x1ye=19">
    <vt:lpwstr>8hWdAyJhl5Lcf4jDel2ptFGVsPISUGUtXfD+l+4GQ4wOCNM4JxaY70sCmfD4X7tWR6wS8OCPMZPFn4yd/u+fKGsQV7YFZeyMtEYlNRujLLWiTV3haquRt+BtiZkriOd8PrBBzD2qqlNWv3h1JqwBzST2qvrbnxPBdIr59gNYLIG0fSO/SH88bmx3SvgiO0QdcKop/zP+nD+dWFA8N+/dk/s+W85E8M4+QeI7hXcbmtmbHdBYEv4MlCyv2fUxiK1</vt:lpwstr>
  </property>
  <property fmtid="{D5CDD505-2E9C-101B-9397-08002B2CF9AE}" pid="15" name="x1ye=2">
    <vt:lpwstr>NDRzQTi5Rr9QPp4kRwF4jTutpwmxbTKYQGy7vrF/LIfqJyZ8zyYJ6NCdCMzTznTCRsrDi+ukGbUEaEzhkTzSahmgR+0QqGV1jaHI5L7gfhaaHq0+gCiARxQlCKSHqLD3NfzCnbtWFa65Z6SmvzDG8VkgYrCi9MCCPVGhZpvu/xgDkbNA9UcX0TIJLMkRq76Qnw43ppkmY/nqk2XAT8FDh5LCMd6ACgXaJ0Ot+5vnCTSoYdiZsRKH6TNRZ511QSj</vt:lpwstr>
  </property>
  <property fmtid="{D5CDD505-2E9C-101B-9397-08002B2CF9AE}" pid="16" name="x1ye=20">
    <vt:lpwstr>pIse2jOO+/EFGUzMbWgeBejawKDmmlQli4RL10YAbZU0EExnDuJbpz1crUxIki8p2jDSI0KALbDaf4c8kuRtvzvyCLTi4ihHHBGHSzMRgbmmvqhgRSDk9AsjM9cgRI8NfRgj26aQwdlGSeop/eWYlPMQg7CTDt+5LE531dFhnU97R42Uqijq29BWbvB7k03GRooChT13hSnNxrfw15w2BWbvVOqDfIDtjjTGwk9Z52ulxW+qvO1/zm8/X+it8VK</vt:lpwstr>
  </property>
  <property fmtid="{D5CDD505-2E9C-101B-9397-08002B2CF9AE}" pid="17" name="x1ye=21">
    <vt:lpwstr>eg5vlIhuVjbLBhWv92E+Fu4pTYCuchs6L5HazKmUOGG5oG/PDvnCCiCj2vr9lsXKxb3reLDQ3fkT6Qeew+nLK2zbeUxOn83VA09R46vlGuJwBPwnFV74jOpeH1UiZcvySZn+sawSHtGMmH7NX7V8reH818c2Qnk2bOYiInrOJN6aRfX/zh/hvjAxG+qhek+EmQxbz3RRip/zUTPPEKQArWsxBg9Pv0t9ewy5V0PKwPzg/wxc0kG2c9xPmbn1zXC</vt:lpwstr>
  </property>
  <property fmtid="{D5CDD505-2E9C-101B-9397-08002B2CF9AE}" pid="18" name="x1ye=22">
    <vt:lpwstr>B+E8aL2MljX66mXO6j2LhOzF+Pa92uZdYFUCqM0x6HjZ3cvsWt4opybji9lVBIb0EWL4/bFULVucoZA39Og/3gZkJYjHH7V74hZHPlyMMG4Pm42K4SQEQdidHJO1oOKsZ2MJryF/qzeFdvz2d1piyuDcuMJWQRj0YdO+KNK5pXvEL2vJrYgkG49QvECc27/L4RSxXOG+GiIeOs9bJ0jL9c0iGcYNAvht3os+W18UZoUm/IJgdvWjDLYXlwU4FKh</vt:lpwstr>
  </property>
  <property fmtid="{D5CDD505-2E9C-101B-9397-08002B2CF9AE}" pid="19" name="x1ye=23">
    <vt:lpwstr>Eoi/aunkE+2T+tY8Oe6zt94NPd84dN6RJo/gcjy2aUIu++l7VNQ2xlaHUs7MSlxTihCcPu4owYJfErIovTcv8y9FCz0RPFsvOyCh7DZVikaOLrItZhg7ZoHw846xOgYJkXS2pd8TF7rp/ZlbRSzqBCdH+ejv9Pww4U8wV20Gi/KfwOS3skbo8VLEyN+KyacnIhyen/x4IN4qxJtNIEkSjkoHzEWc/+2udj/EkSI6xf3ND3I8j1/JPNHfsqdFz9x</vt:lpwstr>
  </property>
  <property fmtid="{D5CDD505-2E9C-101B-9397-08002B2CF9AE}" pid="20" name="x1ye=24">
    <vt:lpwstr>hYgU9ppljoHbqjyDb2IRmCONz2vJCGFhOat+mWfOh+gk4hIDBfq5YEjqi6U7QJUP16fiDqNMAZ0julEXkhsMkeDRRj3BTL+c38Lzz9+DWM16oIMBWda2Uxd3A6YAA9/Y2KfvEFepH07py0KQPwiuRNLMSCdh473BPmWooD//ftlQzZt1jlsodSKHWMAm+2C4yAbRI+2Vr1gfMMkdL4uUhRQ1kNmat3aRM6jjosOhhqsu/SSYQf9wcJRZ5vBA69l</vt:lpwstr>
  </property>
  <property fmtid="{D5CDD505-2E9C-101B-9397-08002B2CF9AE}" pid="21" name="x1ye=25">
    <vt:lpwstr>QNddfLpoU9nWAamVn6J6F117WcE49+g2188Z87unI+c+S1EdWP2atNAuKP5wQJehPWvsK0Pn+hYp874YLMSiSvdoxOcgsMQnzlkUGgZSdM8priNdZr2/GMaLJKkXKAUv5Fo5IwlcBkMOd3+RcKVo6KeodxYTGrC9XRQS0h9cmHwhEIu/BxLsjACEhBy0k+/ObSPSsDhCvkXbfHhM0qYVMnJhaSm9frfVgSrIUC2uvhHKXAd2LP+NNGwNJ8Rh8kF</vt:lpwstr>
  </property>
  <property fmtid="{D5CDD505-2E9C-101B-9397-08002B2CF9AE}" pid="22" name="x1ye=26">
    <vt:lpwstr>SceDGl0Sqt2lIw3J4mKbuo9cmnm76uML+GcuVAq3vBKF15/0geJdtE6gLDaLyz1qxOTXaF85Mkf37HHE23UPaN8qeGbMCm3N88AW4D+mYAykUI9pd4YYIBPxYtSnGM0/zyDSGcB7mtJPOvU2/p/LlecGftkiom48c8zTzMNutwd87h8ZJQmSOrGmpKjmOMOYloinfyhqvXXF9htJZW9L2cM0t437ixqAnErDh7ed5uYKjEU7GAIlEwO3TMpTbL3</vt:lpwstr>
  </property>
  <property fmtid="{D5CDD505-2E9C-101B-9397-08002B2CF9AE}" pid="23" name="x1ye=27">
    <vt:lpwstr>zixW2nmi2KhD8JLDYdahtBfdPVpSbqdSboJn59v8Y9wcBLfV9n0Si3ajZ8Gc6zpQcxYoOIys/QTobT04pFl5BnzjX8VfHcDN2G7c/vUULdJdmX9Xf5JzlAYKeMrAisvqhU62l9JuSKWxSsilMjsfUbTbwXrDOv8Y3biWPxsd/sV8neyQsWImIcO02tFGGi9zBylwss/B/A6+/E7B/j46xcqQvNnK7oltQZUqultsYo9t62JeKdHui3krf3L7w97</vt:lpwstr>
  </property>
  <property fmtid="{D5CDD505-2E9C-101B-9397-08002B2CF9AE}" pid="24" name="x1ye=28">
    <vt:lpwstr>4A02aU5NkvpA/wAp/PMobo9/0p+rhqste3hGmCT/4y5boCsBw27AoL1zTp1BWAcdVW+D+TqiJDEjEyc7DV00gHJWqKlp7yWyqBsAka3Zj7SLh4u4GNQSK5p0sfaJPjxXeMNSvCdFf8w6+5ymJsNnz90fZzse8/MdgVbdkLbskCfzMqLq+6ZeGHOMtq1TQ4RRol6H58Xj+QH6JvbS4eauH0YWqVy0kdpnPALC5R+Y0jw9Yi2XZSJzwLzg+ZZBbLJ</vt:lpwstr>
  </property>
  <property fmtid="{D5CDD505-2E9C-101B-9397-08002B2CF9AE}" pid="25" name="x1ye=29">
    <vt:lpwstr>CDFM/eKH+/uGA6SIW+Se2jZSS12PeIa1nfwZeGpHgLBzziQ/UZL+E1HagxOl2IX5ELQrCNVEp1cD481Won/zVgluHAnulk4oia/aYKq+viu4seaxqpVcLd3pWTTd27lrquY2+0UYs5rqYjNovY9UT9ICgsrcRo0hn9p09JH6mJXuY9MZRU5EJWVp3x83s2yJTbLNT3iPRX7JOODKDQx5vVkNn6QwJ692RXUHBMPjroMmHpgYtpW+n3nyrhUhFrz</vt:lpwstr>
  </property>
  <property fmtid="{D5CDD505-2E9C-101B-9397-08002B2CF9AE}" pid="26" name="x1ye=3">
    <vt:lpwstr>rEnGApFe1GTMfUyaG2Jn+CVdWdK0DVGmfZwcpFN7GcKhHRmnviWJ+tnFDEJRPVvzKKcOuJDaySxQgdjJERigDQL4FQJSgtWLdCL8qdowKYeeqma+NaG0MnGF+ACWkvKLq/4eDhvtK7irSaAERdxYcv2736ZOTryL2335fsicm3PtvBID/Uy+YRy3/hUxKJ5EKRQ0pFskJyBi30rdJRh7/10Mr1bJrEU1cq+YdIFNPr0EEGb0UdmVfBrQHNulc1R</vt:lpwstr>
  </property>
  <property fmtid="{D5CDD505-2E9C-101B-9397-08002B2CF9AE}" pid="27" name="x1ye=30">
    <vt:lpwstr>4QPmpLbfyoP/GnlLMnZt4vkBTg5FTh9z4IfsFAbFvfiH/8MI2zf0Mn4NLAGqhzmhuf/GWSmK7WLaeF9nXYjvAVY5vnUBuHcWnztTCd7k5EGqkN97OHlp2u+zbSMCQ7zNxPlOK6J7a6obI5lX5BTwbY5grjEB3+mpmgaTYxNWRO0Lbh/kTPy+n2XiwlTbDI4SldLe4jaJH6KHdZjyeqcA9joszgebku/ZXxD0kj0Gk+JZ+439hdT+ZV/HDy6hsic</vt:lpwstr>
  </property>
  <property fmtid="{D5CDD505-2E9C-101B-9397-08002B2CF9AE}" pid="28" name="x1ye=31">
    <vt:lpwstr>ffBSJhBxy/pftBVkvH5m6D3kbC/Cn3NTIGs7VntJFC2uw9+v/MNHu/mgvW+/lrSnKvvV+06NVjZrCLJHepLUIf0Gos0JJuSBH/me8eRK0T006JyLHBPA8Mp9RAGKT8ok/kXg62hDz5TBc5EWZCEdhJ12BzUD4vfrQ3+KIkPLfpHsaZOoqoUNhmZpO/BFXcgvTfGTGb8ZyOlNgV5ACQ62klfu1/WeM4q42lvIiw+iZwvuBWM4FBvNICjxLpUXdlT</vt:lpwstr>
  </property>
  <property fmtid="{D5CDD505-2E9C-101B-9397-08002B2CF9AE}" pid="29" name="x1ye=32">
    <vt:lpwstr>jK5Yg/ppWskNNNmiaZesKS5/EOToifvt4eS72TxlzOMSZiWu+fRWdx+Tln6Ex+DWdcrTHrZ/9l+kC1by2wgKzGEO7JEl0PfxkQuuKnsgkqtr6zwLlv4o6UamDozV9gY/iTB/SbaIlXM9tVtrQsNSM8bCGWGop9LE7SS0p2fCP64g6a377ZNnanDG6dSzRduxbstv5HBBbqoTrccS8DMsXU7HmGO8/8uIkGzNRJNcLPCi5Rd5Bz/FpZp7EJdWyHE</vt:lpwstr>
  </property>
  <property fmtid="{D5CDD505-2E9C-101B-9397-08002B2CF9AE}" pid="30" name="x1ye=33">
    <vt:lpwstr>Fm4f0XpVITrm9hfkYvhnZT0lHEl2dQKg0ep9iyJ+xZIqlRWfKhjj6fO9S/3RRHEst803dQGg4UygkaRUeEmn2yXj8m03o/iONYlTMVoJWpI+WNM5Ug13ievj/vZ0bcT1nASoq/Eb5q2E7Lf4vBWBO77kyG1MZpF7SoraM+a8Hfwzabie+3whjX1uUUqcQjcL5UYk/azXylE56UIIFOyNgQBLD/EUW9bd3xA9MA7s2v3rKEmrUk4QxfKn6GwLE8z</vt:lpwstr>
  </property>
  <property fmtid="{D5CDD505-2E9C-101B-9397-08002B2CF9AE}" pid="31" name="x1ye=34">
    <vt:lpwstr>0tMvvJ0g608W4UoQrWSTmkvJ6iEUg9Fj0L1e/rkmsHEv7G41FMggszPV3yfm02CyX/hh3qf35jzrj883jXN040DyAJFuyy/G7CLDxk5tSmmwu6zt9mB1FE1Li1ll66zviTTSkegUu6jrBuR80MzfsJyun+F6UsRv8SecEU429aqI9Hqx6u6lFngdIjR8lAnNKfc7oQ03xzlFiu9jI+gvvSfOec97ixP7hPzjtlz+tX7qm2V91oBa2qHygOYy+AA</vt:lpwstr>
  </property>
  <property fmtid="{D5CDD505-2E9C-101B-9397-08002B2CF9AE}" pid="32" name="x1ye=35">
    <vt:lpwstr>Ndk4EsXSSCH5TVQpo6raDy7iotBeQ+f/12IbdODOLUW3CVXG9912mUHgP1xJelsIxRqYTxxbUSbgTF8TyJ0Un6cR7sChegHtAbnY8h23ZeRJ/Pb8e6CWUXsUYrM73N74QhpYEA7cQsAFPHvIMju68H7b8s7AHwH8EX1PGLgGqSL79kMyNftOiUIvFvpXyocv4EDwrRNjl2H9XVGspMngPo7GiFKkFQ5/iTRODXVxVlO4SLHZxye/0vHhf1joPe0</vt:lpwstr>
  </property>
  <property fmtid="{D5CDD505-2E9C-101B-9397-08002B2CF9AE}" pid="33" name="x1ye=36">
    <vt:lpwstr>TFk6Z0pY7ETwqpOy0GPPo78JkqsG1IU6h2pLBsqXteYkFeWYSyND6AXoArgPqHxKYv3tfdx1GprVOppVOexUjyDLcq5e8R+W2sLelfODUmxKMEVCYp+aQTe+LxDAAfBpzABZvP1sj5sy2DzyB4XjVqLiule5bNUTlHxl93W0GCx/xMTlXbe3iE5vMZymZBofDzELs2QwnGS9ma5gy+tYCYWukDCJ7POzWkYd8mMsTDvT/vC1BbA7xrb8kn7Ygl4</vt:lpwstr>
  </property>
  <property fmtid="{D5CDD505-2E9C-101B-9397-08002B2CF9AE}" pid="34" name="x1ye=37">
    <vt:lpwstr>3aYUl+KZy9emYgK65s0nRH4hSN/8n9KKtPZaIpeaCFzKpEBJxnLQYj/xWCUNTKFQ/bHT3s3zy3sR3ZAmG0FJoWetwmYOO7QJlLvES6vGCcCPeRZFzVyPNNbZjrkJ0hKdGouVtfvDOWKBZQy1V/kM8976hKPcmJeIi8d1fWPGYv705hNbp+JvOIyJ7n1okWh5veHPBruv01sX/fTcyMMrWuk8XPdGXeAicZhkhqskqRzgsTbylkILG9fBnpGr8S2</vt:lpwstr>
  </property>
  <property fmtid="{D5CDD505-2E9C-101B-9397-08002B2CF9AE}" pid="35" name="x1ye=38">
    <vt:lpwstr>qbd+u/IoRftDVJ2sau+GQw+k8wv+r6AiNi8X3Ud1hVhJli2raZSYW2oc/OS1M+OEFsqbpWCGoR/1rqh3fB1SkNlLvtragku7OhKFS2ZHt/McfiNexvmwR2Ju3c93FjIWyQNajmFNdQGUTa2PuGA11K2XzQQVrqGqvcAqf4IlnDo1GqLJ8nNDdl+aPW/DRefKFd02o+l4AjaJnGRFNo6Kv/4R/25I4SfEIwSnaW5YwH3st9q+BWmVKgdibH9juIi</vt:lpwstr>
  </property>
  <property fmtid="{D5CDD505-2E9C-101B-9397-08002B2CF9AE}" pid="36" name="x1ye=39">
    <vt:lpwstr>VgoQbd5OxcyvNjjVrcaP3GssOsn8e/iOZqlncG4RxhpCBPtfUDzp6ND8bKKTwbO9CT0yWMD4fWBaO/oX2GcSqFxaj2jWfu3w/zPXDkmEN7DXndRV84gJPoJN4+284B0PrMHMB0Pk9wWfyDqjO+AbJLQG0pGU9MDrhNgBfSSff82lt6UPkhDj8ovflOEI3l+mJ14zJKP4pOwuJsYk6fUCH2XzkLEp0z+vp/0F0Chmf/4Exx1Eef9LjnaRAhc+ujT</vt:lpwstr>
  </property>
  <property fmtid="{D5CDD505-2E9C-101B-9397-08002B2CF9AE}" pid="37" name="x1ye=4">
    <vt:lpwstr>ljbegAckU7HjjfYU1GxUXWpt/xaL0jmJxZc0IvH5GyOtcXbWnlso44WNYQrM5GxDQuFAv1Pw2RUfKJJuSBXvm0MiQPGiepfwIj/IUr7FS35smCBtLuz0U58gnMm2urUxWS6bEK6S6vru6kW/H5+XAoDDeC6CsNAfKx9NNyALoMst1i9hmvEg8rgbRWEdeEaFdnfogqU7r3aGy5+dchTS+jM4FmAwlU60S4vkFJDUHkHY1l9ScU2v1ajvFviOPWI</vt:lpwstr>
  </property>
  <property fmtid="{D5CDD505-2E9C-101B-9397-08002B2CF9AE}" pid="38" name="x1ye=40">
    <vt:lpwstr>YC8YRCaHOVYhdd5IuMsQphevfc5CzT76OA5MOHwgWWGO50sYyQmhZyDlK86CN/XuPZk2SS624s+lEA14l+8hx5j2LcJsEpnfPINKwjRY7eDPAaRQhNMNzIPvK7PhxFaeNBouU+XmWJTSyaN6LbbHjPNkN1dRxW9dZ/8k4pCxoewpHY9gqyWtRJuq8pUl+TABtZW1uol6ey1WeZnQh9PfOX2vaQT9U//jzX7P9tthvcPZZBmdrrgd1VkZG9MIA67</vt:lpwstr>
  </property>
  <property fmtid="{D5CDD505-2E9C-101B-9397-08002B2CF9AE}" pid="39" name="x1ye=41">
    <vt:lpwstr>P5wG6QFpn6uYsNiU/EF27KXASaGPgP2t4WdJfUITqPN/0UWbTah4avWKUBBmgMySlg3Z4TUlskBRAxA/jF3I0o/3CEfX/L5Ou8g+qJc5AIAeZMB5EBYuxc8/1UJ2sNAjU4ZRzfontL7PP5yi/Dj85KvfHYwqDit8PSPExo9F8Bi5Gse0lmzp3sOuQYB1Qu/Grr/mlBG3rmbJ3u1tbjQmlnRxNZ0neJ0RYohMsu6wAPbTl3nUzbjsLuuuZzskJcc</vt:lpwstr>
  </property>
  <property fmtid="{D5CDD505-2E9C-101B-9397-08002B2CF9AE}" pid="40" name="x1ye=42">
    <vt:lpwstr>u6SIqC3J+lzFP/A697G5W/ZA+cq+O0PCToa/8ms1a45rnoydThvG5PcE3HVj/tVbhVqS3F531Ze7kxyVaIV9qgvYO9APowMJB2mjyf9Yj/0imq/oBhRGyEY5M/aOWSB1/Ijd+95+FOeGdNGOmgLKpmDsMUv92XpMsS/J7Tvy414oIn+Cm1YCpKltICzOhBmAA2sPT0ND+AfqPzkXIBbMHGRAwHVs9y/gmH3IGpXLumjPVaLqOFXAyOWS6L0UeWn</vt:lpwstr>
  </property>
  <property fmtid="{D5CDD505-2E9C-101B-9397-08002B2CF9AE}" pid="41" name="x1ye=43">
    <vt:lpwstr>HcHh3osX/Pu/AOTvfxqlxLIsVfEE8CxJmi0mzdBQmlI+0Lkz3vPyitKN9SNkc2fn8NIiJbEnAPLsVuddfihWXwBdnMOnnO7JA6fshky34Pye+WPj9874+ox4HDbpVIcLAKakVEx9HNRvz/s5SjkmtJfq+uqRtI6flClSlqIkoaHIh26IHZc/2bAho49rI4+vpTu2+KM6WYVrnky+wk0xWpkh8RV70QMAVQ19+0S/giHJ132k1unVN+bxht9kEPP</vt:lpwstr>
  </property>
  <property fmtid="{D5CDD505-2E9C-101B-9397-08002B2CF9AE}" pid="42" name="x1ye=44">
    <vt:lpwstr>8w2E/DcBf61TlJXV9ZMRNY4/YvS5694avxKNAKF1zHLEWSpvl3v85tyJDqoAvIBp0tDfnC3wwvyKvNa+aGFQ2Z64xf//UxXZs6N2mN2z+wOdl5OmQ0xlKIm4Op/Y30wHvcsWf8TI0LHbqjim3LlaDHVU6yAMQcDXSU2vI1MqctptHzSrQ6pRDmCTC/lUzPlIcn4QDJCh5bdM7C71d2PMs26BC5avYB/OFgN0yRf+XLQrcWYLA2yDSqDAuBtMqUQ</vt:lpwstr>
  </property>
  <property fmtid="{D5CDD505-2E9C-101B-9397-08002B2CF9AE}" pid="43" name="x1ye=45">
    <vt:lpwstr>ofSjFO6Var5Zejiit5hbyKxjMTL9A8RHnvnjmYqZLObo3u8cXzc/GDvZLifaxpTOMXIV+XMrwi5jkXdYoqj9NCU+dQr7NNaYRy8a2z19A1YylAooRHjdNRrBvNDyFg+gSm7Q8a/KsRNWgDy2C/hNRG7S7L+AtC2Q9cOEwYRT8PGvH4YZrkziwb2h8NDB99hLj9EPqqDp0XlGsVNeedQITgcOB+WxB8OrqDYjGBdUsPayYfmB6RlL9Nddabth6b7</vt:lpwstr>
  </property>
  <property fmtid="{D5CDD505-2E9C-101B-9397-08002B2CF9AE}" pid="44" name="x1ye=46">
    <vt:lpwstr>8GS4mQUhLGs1amQwv11G1k4LS2j1k63rG523X+tI1PDunSg0n8mAoRECCOmdOgvHa5QYdQqYNS/lI/c/Xbt2AuTk4pSAILrb+9Lf/2nfRwtkpCtiBQq805UkCEBoUN4/1FGBVNpTVqs67+iQpAdb/FaT9JRQujMqqV4/wMpKWXHPI9XtXfzEnmiDmQsKbrSes1TYOWVwgwyQAJrCGtaE8hP6Do7Gciytl/ySZyKiFoEdJdr23gOANVYu3u7BNre</vt:lpwstr>
  </property>
  <property fmtid="{D5CDD505-2E9C-101B-9397-08002B2CF9AE}" pid="45" name="x1ye=47">
    <vt:lpwstr>X/D0B5X3fu5OvtnkqWuUryhDk/Knrb+DZmyHPgaRAUFBfMuKMLLZiGGfI2OxYmMaCCU5mazJD0F1uuReYBCApYAf0Neit92fjF6tX9zP1tSRLRInhZqRoH0/eDEn7iEcPY2EVF0W6Pomim/FPnrQfTqJg5XJZKb+Zi2GWMAcyu5fxjfagXSDkZTNvdFjAyp5NJMMGoOXPHBOzicI7C4QkX8fdcCAoZhmgYczWUIhxBuP+beZw2268P9shfNnGXC</vt:lpwstr>
  </property>
  <property fmtid="{D5CDD505-2E9C-101B-9397-08002B2CF9AE}" pid="46" name="x1ye=48">
    <vt:lpwstr>vRmUmcM+RCcUCflKJg3QYpGz/07fRGi5y0YRaCz6cC0C+FkObIxHD7wV+A1LbCMSHy5ob6kB6wcmmPWYqA5+gfxkKbjmNTrQyvM+Q6qBcdrb0WxvvRZghPg5FPt4HB0IW6hdcPmcFijsLcP5ZiKbqG10ffI7rYM5CWTAUaT4y7cxDuQUiKaZgAiIGcM7oqegdKNqRP/3M55y7DbmHCzr2i7w5rPwCzOQNPenAg/bn1KR/mrbdBQBecOqCAb5CxH</vt:lpwstr>
  </property>
  <property fmtid="{D5CDD505-2E9C-101B-9397-08002B2CF9AE}" pid="47" name="x1ye=49">
    <vt:lpwstr>hVtZ1VK07/Pkn8nXdqwxy/EROnpSoTEicPFNFIuIGd6EjJdQQe+PHgA1tjCMGfg1Y9mi7O4Zy5i+Q7P75HYaQM/sH0RL97BubrF4zMFKjNPWFPgtjwOBU/lZje3eMtKDDykKROBibPiLmrg9vJ2v9umUQlT7IATH7RO+czB2L/rKX1saNriXqtDdl8doiyHYCO1oTzU+mL1JibVMLd7yaFvr87310ZJs3ILgopx43dN8TiGoUbHS9iU/JZ/lVOE</vt:lpwstr>
  </property>
  <property fmtid="{D5CDD505-2E9C-101B-9397-08002B2CF9AE}" pid="48" name="x1ye=5">
    <vt:lpwstr>5DrPpE1EEcS7K0o4oJ8KylBz7ly445f36smbzkYBx5chp7yVaYut+s7gx+006BGy7JGF62ftizeDOyTbpQ5RBjRXvn2PTu37nBxHH0jb7rGkLv33BLuzXflSKOrGntxO4QT7T9BYYoAwzoUPe+cfR1OHif8uQVK4gDUSfd4aly2YPZtUgzYqpFcYPNzzi2TEJe0k6zRorge3qJ5fMFhlwQdMOd3sZ6YEKaO0EFbSa6iHfU8lVC865lYnmDzDFdu</vt:lpwstr>
  </property>
  <property fmtid="{D5CDD505-2E9C-101B-9397-08002B2CF9AE}" pid="49" name="x1ye=50">
    <vt:lpwstr>34eFddL3gehdDW2GQcLsPM0QUsGKH+vVB0xGtyjwvRHJoqxeupgjorWeknyD/IEljaa8uCc+iyTZir5ff/X7aGMs82vwYhQZAXEyptp18nlWQpJTCsiVAakGFSLqo6ELpTsR9wCj6HE7t+ACNkcJTJNrNKKk+N7yA0/YBJRobbKdjcySmswnq3YROJdfTKrVIH4cDsN4xjEYE+3NvUiUwO5/zRToeZ/NOeA9dg38U1VdOD3i161DL1oormQysm0</vt:lpwstr>
  </property>
  <property fmtid="{D5CDD505-2E9C-101B-9397-08002B2CF9AE}" pid="50" name="x1ye=51">
    <vt:lpwstr>XYQfzW06xK/dGU+SQW0xTUO/fnaaBZ8V22Ou6bH+L0fJToC3uW55KBkBChFtIy8lE9lV4zVQhZd+CehF4ULt4D3vKx10dIrIxSZkg7UI+ygARA4jBiddGCAnvYGlpf/qWzMjPtWnKY3/zkKH8yw2DhiFFBMJ0fNLVk3fzUb5atf2NxuxbUSLrvNEQqaY43cbRE289np4PbBDT1bdebiEzKz/Onc/gj8MqOVHY9fFbHb7nusoXRBQoTVClIaaTw7</vt:lpwstr>
  </property>
  <property fmtid="{D5CDD505-2E9C-101B-9397-08002B2CF9AE}" pid="51" name="x1ye=52">
    <vt:lpwstr>0N9JUFYE916dhrx/TjwWbrXn3XC4O0jwWBKwFlcCncggm3Z1II3rSz4ogljYDvUr7zCYlWWdkRd2RmJ/6li/bBzfeenKbDQDxc5QIuGSf4MWda2awvrhCrJhjBc9flb0/Wknuo5D4jVNIUmgKt8/bWb98YRyKfuTNXdboFWPw/nttMGTiFZOMZyt/4JZeWYXNpoFMyQM/bAQ+BW1/C24t3cy7vkDvVZqhxV/Z/nRvxt0PwS5tzn0Epnm4sk/OPu</vt:lpwstr>
  </property>
  <property fmtid="{D5CDD505-2E9C-101B-9397-08002B2CF9AE}" pid="52" name="x1ye=53">
    <vt:lpwstr>sqUO2/Rf6DTmU/hHoEUQ9PANktdGH/HsOPAUZptVrM0EYfb+H1Ca7eWqHdBkEwkb8HS77bYfpom7dtRJ5vY7sAFrTkpMZux2ZOkfaVxAezbt7Y6TECfTzXQ6Nxb1R681VwTgI2+2MgnrINJJlfAODtwzDHAhCnKobJSROvtmTMqr7adWEoLT7+7V6tThx9lRHI2635Zo7iUCIsO3leLoMy3KNa9mJEqQey5acWGBvnfTcYp6zxN47hKXhW2jez2</vt:lpwstr>
  </property>
  <property fmtid="{D5CDD505-2E9C-101B-9397-08002B2CF9AE}" pid="53" name="x1ye=54">
    <vt:lpwstr>YVJL4STIUoyoJgnmtfA2EIAYHdSW9A7AWhv8y/CGENvcVyEfvRywb1NZHre9Yd+dP0j4x3QBK1qvNHyFMxMNDkn4ZXwjqbXzNK0CeJzZCraXiYeUKMIqQvKLtpllTiFnIjHiHiRzQ7WPjP16sCooRf41Ry+xeszMniE3NWir+L5bDJW3cEWUTuhvguWP5SFiMUBWTcGbNw0qjiTVlD7Yo4f2cWo/nH/x1m1/KJQAjJ1HkC2jkw5ZmbHQoRFqdFU</vt:lpwstr>
  </property>
  <property fmtid="{D5CDD505-2E9C-101B-9397-08002B2CF9AE}" pid="54" name="x1ye=55">
    <vt:lpwstr>FFn3n2Z2TU3M0p+uBwgxJuBubsg0nSOWIDOV2F7HmyAsUWmqSpC1YQfJW/MCQUhFCNzLYaY4B1877ArDDKhDMhjRfDVaipGCVFtYi2JSx2urd8/bjxgmwYEqUhSB/ePDjziQ7GPi1ejy+d/bwcW9H2OUkC2aaPJoFEtkGnOTwFjT7TOqWLRan2AF9cLyK1z0k9kkZ1IBrYcfBBJGuM6x/6Xtll4F7WRXTuJJdqo8G1O0TMD7vQZXpLPiAaDI06r</vt:lpwstr>
  </property>
  <property fmtid="{D5CDD505-2E9C-101B-9397-08002B2CF9AE}" pid="55" name="x1ye=56">
    <vt:lpwstr>mLRf2C7SWoZ7m6yY/QlxG9c3Vp752zfm5cZAGCn6HM9ImMwc9TVdJWoJPHZw2gqU5x3dO5vHlFSm4qz2oJYfZwd3z/yZWtkLia/pMUBrjrEyR+8Vrdhn+9p5w/5q+oNXnF7CmZoquY7zFvNkjvZ3eT8wgqwTADHMpmgxvv5YvpYJhAgWjl/2587MYCMeJRZJyCm/VOiWQjBL1aG4H3oba9HDoRoIRpBTR7Varm7hWOWQwepWLH/o+HSG+cgXf43</vt:lpwstr>
  </property>
  <property fmtid="{D5CDD505-2E9C-101B-9397-08002B2CF9AE}" pid="56" name="x1ye=57">
    <vt:lpwstr>5G4tnSNbRr44y33Lta2wzE7YpdUqDaZh5y3dhgRS2YL5tEUBdtyU6rZIaAZHF73ESDwyWoFqfIvbq6BWeyyxv8OrZS6vF1YydzNraa8yTv4d5kZEXimVAf9yBv03bWyT7owCHTiYLwvWVfaVfuGKVF73Fa+vCjI8H2zeY9Zu0GU/qLl6MdamDpFs/c+NbVU5N/AcbTpjWssnc0r6U//8LZZ/W5HEfxRnYeHr+rM5Qj+qL6740ANfQKsi2XNDwZz</vt:lpwstr>
  </property>
  <property fmtid="{D5CDD505-2E9C-101B-9397-08002B2CF9AE}" pid="57" name="x1ye=58">
    <vt:lpwstr>KaB0wD8S2BRdtv1V6CfaSvO0tpKvPXLvYfqfLax9ifHTgq64gwuzHLYVQXOthP++rpj0EP2ZWNPmU6BdnqPdx7TZBHiAWww+F+vwucli74/ibt5w1qLkmptaqXUfdI5coLGz0wfeNETSJGEIKkavlqi3F9iS3nhCb5KFXsDecmSD+TXTRlEEi/zfw1Ol7HyS/SQ4yVBJcEq+bKowUwPJeH8zf29AzWsQutcaLPEanFDcWu+Z4eAWIF3t4Vyugne</vt:lpwstr>
  </property>
  <property fmtid="{D5CDD505-2E9C-101B-9397-08002B2CF9AE}" pid="58" name="x1ye=59">
    <vt:lpwstr>OPIfwNK0rhl+zw3qOKRwpvujK/fgq1P/LQqhIcrcrLzFNt5qWOEEs2WI5zwL3jnvfujpUZuuVoSJ5LhIRXwoqJTDBH7MdiZ76qmAVBKR0bKkjnROfMucVxxXkpsunmccxFk4q57Pyq4/6WF2G4Fu2Arngcdb/meOniXXmZLRrfiVz/Dn7POwzpQ7Ul2nlyNYvn9Pd8AB1mbKSX8eVMXENZ5/0GHaRFevIRBgdrHmA/j9eGWRPkP3YKr1FUHXWgb</vt:lpwstr>
  </property>
  <property fmtid="{D5CDD505-2E9C-101B-9397-08002B2CF9AE}" pid="59" name="x1ye=6">
    <vt:lpwstr>fAlRrAA3ZViWJ4nM/PlnqzwPz5WVrv8505yWI9sqa85w6VPFYeh8UW1zL+0sWrtj7bY1BvsDN/jpG+CNjnRMwWDtLZosu2QhOhnXzPeK+W8spuL07DifDxpN3KX/KQ2ZJJQQczo68ImV709UyBVjuFNdJWOCAV6yJCEuzsOkWxht/ftmhshX3ZAf6A687WRykdXyLaZz+iu5OKp7FSLeR5+AIJaaEO/Na1H2aHxHeQBlH5EuMZV/V33t+Hy1FoW</vt:lpwstr>
  </property>
  <property fmtid="{D5CDD505-2E9C-101B-9397-08002B2CF9AE}" pid="60" name="x1ye=60">
    <vt:lpwstr>XCJ/RXmFNsxK7Gt9RoK01/fa2AQjR2sUuJoBw9F9NM9RCEAQD/PHRFMDfjWjvuGwzbpw4n4JH82vr34y5cTrt+PK3ETah9am5VHkipd2E5Hrr1N3Kr6VP9oy5NYe1sU/+8yiaAsT0usn6S27Lq68FvnKhZ9vIa48AEYWOt16boXeJBRAOtqr3YKlMwlgrp7+6c5XaocKGoSE3aEPcXgp99+DvvEOymVPMcNLxnv/8ViX9Xi2/Kii8+ljrPy3Hg1</vt:lpwstr>
  </property>
  <property fmtid="{D5CDD505-2E9C-101B-9397-08002B2CF9AE}" pid="61" name="x1ye=61">
    <vt:lpwstr>2TbPvLJ+/4oqVhdaCbMCdhASW8PQibrQ5oyjEN/HpYruslwXHh1lRO4A5tz8/Lo49//BB8xbn+JeEFEhCOxuM5ud5/DzeyM9L3fcVzPrPFDWQxDgHJvzGwJLW6iJz6nsulyZlUcDt4fbviJ6/h+bZ0eAM+lBcoXazMJNod1kl8K3bedvhjvgsR7kkg4vxc0GDiSsder0iZWT0frLeqmdEfU7g/jro11ZXXJNlvfUEOJrRSbnTvRZ0d/FvrZKNQ3</vt:lpwstr>
  </property>
  <property fmtid="{D5CDD505-2E9C-101B-9397-08002B2CF9AE}" pid="62" name="x1ye=62">
    <vt:lpwstr>Wl/icaRL+i1Uz/eWnCF1CZ/F0uwWwydI34rzmaB78Hs3VRy1C977lHGz+bNfgGhZb7uyjNhJQoZKbY1OX5soQvPpa3ShM7baX1oTjIxbAd0+tSfUNmM0QNaB/9r8DRzq80SD7kP8EDcUj1Y1ffQLr7RLbGJQb7IJoUP2EJ/2aezzJ/pl5oMCNBxX4cxN4zMYDHpNtHfz6cku5NuxIbdn9MnqB4n8noH32CSvDSJVD0uHVoEUAnjF0DBqmZ83IEM</vt:lpwstr>
  </property>
  <property fmtid="{D5CDD505-2E9C-101B-9397-08002B2CF9AE}" pid="63" name="x1ye=63">
    <vt:lpwstr>Wj/XJsJRIeH3p1cN869jz/kJpUZ4hV+eCNMlyKbjjANdc8aRkbCra6ivIs95EV5v12te53HnV/DvOngNHxDkrc2PWCaU7o8hpeRXt9eUx7ns+RS77vV6XLJzgJvlC/shSuBbh3oruAfJN2ecnB5lOcAp85DpWQUDC3eKo9B9td7ytLF9RZmUhcw5xi5QCmcLyjyUudyhHYogKVgMFIbB6e6QlKK77zSTU75mDSXCQhD0iieVM6DOO6NCoONRErc</vt:lpwstr>
  </property>
  <property fmtid="{D5CDD505-2E9C-101B-9397-08002B2CF9AE}" pid="64" name="x1ye=64">
    <vt:lpwstr>KkD2AJgDfRl++hb+MVE5B1aUQ4ImZ7xtUT+52MWraIlDeUAoQjPgvmo10XAkkSjmjsOvv1wNKkdeVrEGFWUhffetqTdLKcDD/QQ8bFM03UcWkYlYbLP0aXYLy/uwEMQtWBFyqQDn9qbJCl78BwhnZvcb0KuGKzCPonfHuac2QXTwHU5dPTIgX9F5c6bSj3oEsVME7rm5gKvKP5evWZFPWPcQsnsMdct4fhvNDc5yjSbXKlWAqjDx65Ta89AA5e0</vt:lpwstr>
  </property>
  <property fmtid="{D5CDD505-2E9C-101B-9397-08002B2CF9AE}" pid="65" name="x1ye=65">
    <vt:lpwstr>YDah6Y3wAYnGM4OZYIEDzT0YxsTqfi0tZLlnFo7hXtm0GuuJDqXXelBir0ueOFirLe/xgsIN8eZYNPPHMBmoqWonuJ4QwQitgdFBfG93gq+dzq7cV+uj/hoBL0qHIDxeA4h92+aoDpgVK42zBHsfzo6Y57Jo5JXVkr6+4dLR55cRf7LWGdNgu0ES+hta9k3rJRo/isfp/Mqc6PF8sxtuN2PNj0WscOyfi7B7kyLV46/YlULNRcl9OPkepzt0z3L</vt:lpwstr>
  </property>
  <property fmtid="{D5CDD505-2E9C-101B-9397-08002B2CF9AE}" pid="66" name="x1ye=66">
    <vt:lpwstr>+k37MHBABSNp3LaznuZ8SLq6wNnaZjX286fctbnsGMznAZ0JwI/VgvLYAF77pjXJ+DHSpIdm+SkYN0kBiRE+8a81Diq0Ed0Yh/GAuNs4fzgf7/E1px52CnM2BA36jSXVfpCTVfY8qM9sOf8yWwjmSo0Goyxw/R4F9FVrHsKhBEP4gFFmzxFkggSCZIkGSHS4DBBvv6x/2B7qpzqo9US/aQyeLwgTLoz9uEJ0ZTK5D6C+FsIlc/OzQadpmDr2vEj</vt:lpwstr>
  </property>
  <property fmtid="{D5CDD505-2E9C-101B-9397-08002B2CF9AE}" pid="67" name="x1ye=67">
    <vt:lpwstr>C/EFgocOj+Zka9XOjruD+qRcTunRDK7iqcEp/wFTD87z1imEva9i/bAlfTmTYU0h9kSk40w1IRLprozsw/s67A62PqEPwT5nm0VkpK3HwYb2Ii4SItb46obfumYoFLClwXufh+YDbI9Esv07Y2AHyCLGXsnq2jgVb+HOGtJP1sGsmleQoGYazl+iwMLxf33mxKVlOJrnVO7KLeS+VyHH+E8QI2xVctd8XD5nX+/s9v4erbE+WADQ0cvYAer4SJD</vt:lpwstr>
  </property>
  <property fmtid="{D5CDD505-2E9C-101B-9397-08002B2CF9AE}" pid="68" name="x1ye=68">
    <vt:lpwstr>+3BM79VqfCIk+17JaCHOkJWxE+Oqfjqq/XWypxbbpsK0TpOIO+j0IsrvYirN8hi11Jv5mNgE10Wsk4AzBeRb0b0n/DvJhXvb7xSleEaKZQAQc+3YQqLSXBviijZL8Y/S6TDF3Q/FRBCX6RvayVSyI3EqKZ7mDyJjZ/E+NC+Sm2hy5FOVekTrwQg/SnGCVgqZHn6VCh6BhRWWIOYhKWFkW86QS76rcBFyY/KipXh7Ps+o61WhM+8szbRnI55v1kw</vt:lpwstr>
  </property>
  <property fmtid="{D5CDD505-2E9C-101B-9397-08002B2CF9AE}" pid="69" name="x1ye=69">
    <vt:lpwstr>K+7EDwcoi85AqhTnasUxq0qiN1wGJQUERIaUXtyzMqueiKn0V62dWbnLWRHIh3Ul8bBRQCkcClsfWjtke5NQyxc7oZrn2jnNAvLWnsuhC/HW3rf0U3GLbqaf6hqrAYdLFpqeHoTlo8QRMSlIoIp94v+DHdMO8VrmJnJWaveyHJx0ruPGiTWO+7lqgPExfzo+vEUjTE1/iJQKvd41Pe+FC8RB6oQSAW+B8fzPx+CnLQWt262gwjiAGspHuGjT2ZW</vt:lpwstr>
  </property>
  <property fmtid="{D5CDD505-2E9C-101B-9397-08002B2CF9AE}" pid="70" name="x1ye=7">
    <vt:lpwstr>8uxvd5+T5wNy2PMyvhWfDVixX+p6u1o/JvtdSCuNbPfJWNAujYvMGqDdL5UkaXpfaFYvTRsZ1RFx1h1OmKTeagjeOEY20WIlW107EZyvggkjpvpVquzqkx2vD6az7LWGTbXLUD0v/3hfmh0B/n4LVecfmU7QKY19TPZi9R+Udt24U1qQfl0kSxwjgFCU55CQNbpvlxy7PXZ9lA8TMDy1HGZyORtEqEUkpulBGl5wCLWNFXwpujffD2tnpcQ2mum</vt:lpwstr>
  </property>
  <property fmtid="{D5CDD505-2E9C-101B-9397-08002B2CF9AE}" pid="71" name="x1ye=70">
    <vt:lpwstr>oj0nS9C7SqQcbdAYu6Vb+E0I0i4BrweupuWsqzF2cmEXw1s6l8Sn4KQ9wN4/wOT4hLMVw8q+0ezavjzwX7rTHZz56Ayuq1oCqnmie9Ki6ET2UP3vEPGaqArO1tfL+yu5V6oF+mW5TG/We+0KbtHj9UIPeSj2glHaR6Hy1S0N3SG/FUPnOqnowzZrdZLx/ORg4pUgjr8oO0PPzDwnOxhoi7BujE2n1q7SVvMZY9IoeXQptCbvCA34DlQyNmp7Z5Z</vt:lpwstr>
  </property>
  <property fmtid="{D5CDD505-2E9C-101B-9397-08002B2CF9AE}" pid="72" name="x1ye=71">
    <vt:lpwstr>wx0isFCf/LWDkMns+rZTUAar3rtkRnonk5XWUQb2TYIQE5Ks/jvP7c8BMwMRgAA</vt:lpwstr>
  </property>
  <property fmtid="{D5CDD505-2E9C-101B-9397-08002B2CF9AE}" pid="73" name="x1ye=8">
    <vt:lpwstr>8QWMFSgnqdVLeMIb2fXoiSdxsiKHwGbaeqDzQnC3HHcPF1YwuJNOU2YPkJm5yyTJGie1JWgp55VoWwPA0DFcB/zV7cIfIcUEuXIGTwfR63DPpCUj0oTTGN+i15BejOF+hLCnoB084far2rF1O2STAMDEw5AUp+sXfaxErM9ZHcETPWqnpD5HYjzdv3ni9pOBn4+afQ+EBrKw+pLcJVWD2Y2IwGvz8SDn0qrf/gVFqxacVYtyTYhecF0CmCVRTwp</vt:lpwstr>
  </property>
  <property fmtid="{D5CDD505-2E9C-101B-9397-08002B2CF9AE}" pid="74" name="x1ye=9">
    <vt:lpwstr>YCoksFymf8FSQGHrfZ9p4FBk70snOpfMQwao+o7YVT4f3rcqhJrzP23vfksPwC20lMmlePfdu2HZXUC693C/FW8CyhoRXUmBY6SleKfERimTvDcbhbJvARao8sv/oU8ZRemruLs4ZeqdYf//1VmCbJuoYXf/bETKKtK7b7ldO0F+UJGp+DPssH0wnUb41ld2JTSbGMUX2bBQ44nr8sYfB3QDY3MO5dH0w1UtTnYWntppXYvUQUBZztF/n7cYajT</vt:lpwstr>
  </property>
  <property fmtid="{D5CDD505-2E9C-101B-9397-08002B2CF9AE}" pid="75" name="GrammarlyDocumentId">
    <vt:lpwstr>81eca6bc71026647f408e0f82edbd184e2426a889535e40b2a50a47aae24b8bb</vt:lpwstr>
  </property>
</Properties>
</file>